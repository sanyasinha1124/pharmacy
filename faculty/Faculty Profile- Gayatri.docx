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7023" w14:textId="14BE8071" w:rsidR="002F7EAA" w:rsidRPr="00D322E1" w:rsidRDefault="00EE35E8" w:rsidP="001D5873">
      <w:pPr>
        <w:tabs>
          <w:tab w:val="right" w:pos="10786"/>
        </w:tabs>
        <w:rPr>
          <w:rStyle w:val="Magentatex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2818D" wp14:editId="6B522260">
                <wp:simplePos x="0" y="0"/>
                <wp:positionH relativeFrom="page">
                  <wp:align>right</wp:align>
                </wp:positionH>
                <wp:positionV relativeFrom="paragraph">
                  <wp:posOffset>-248920</wp:posOffset>
                </wp:positionV>
                <wp:extent cx="1135380" cy="1543685"/>
                <wp:effectExtent l="0" t="0" r="7620" b="0"/>
                <wp:wrapNone/>
                <wp:docPr id="322721487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135380" cy="1543685"/>
                        </a:xfrm>
                        <a:custGeom>
                          <a:avLst/>
                          <a:gdLst>
                            <a:gd name="T0" fmla="*/ 0 w 1789"/>
                            <a:gd name="T1" fmla="+- 0 12290 12290"/>
                            <a:gd name="T2" fmla="*/ 12290 h 2386"/>
                            <a:gd name="T3" fmla="*/ 0 w 1789"/>
                            <a:gd name="T4" fmla="+- 0 13484 12290"/>
                            <a:gd name="T5" fmla="*/ 13484 h 2386"/>
                            <a:gd name="T6" fmla="*/ 1192 w 1789"/>
                            <a:gd name="T7" fmla="+- 0 14676 12290"/>
                            <a:gd name="T8" fmla="*/ 14676 h 2386"/>
                            <a:gd name="T9" fmla="*/ 1789 w 1789"/>
                            <a:gd name="T10" fmla="+- 0 14079 12290"/>
                            <a:gd name="T11" fmla="*/ 14079 h 2386"/>
                            <a:gd name="T12" fmla="*/ 0 w 1789"/>
                            <a:gd name="T13" fmla="+- 0 12290 12290"/>
                            <a:gd name="T14" fmla="*/ 12290 h 2386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789" h="2386">
                              <a:moveTo>
                                <a:pt x="0" y="0"/>
                              </a:moveTo>
                              <a:lnTo>
                                <a:pt x="0" y="1194"/>
                              </a:lnTo>
                              <a:lnTo>
                                <a:pt x="1192" y="2386"/>
                              </a:lnTo>
                              <a:lnTo>
                                <a:pt x="1789" y="17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A45E4" id="Freeform 54" o:spid="_x0000_s1026" style="position:absolute;margin-left:38.2pt;margin-top:-19.6pt;width:89.4pt;height:121.55pt;rotation:180;z-index:2516736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789,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0LdJQMAADsIAAAOAAAAZHJzL2Uyb0RvYy54bWysld1umzAUgO8n7R0sX25qwYQkBJVWU6tO&#10;k/YnNXsAx5iABjaznZDu6XdsMGVpslXTckFs/HH+fc7VzaGp0Z4rXUmRYXIZYsQFk3klthn+tr6/&#10;SDDShoqc1lLwDD9yjW+uX7+66tqUR7KUdc4VAiFCp12b4dKYNg0CzUreUH0pWy7gsJCqoQa2ahvk&#10;inYgvamDKAwXQSdV3irJuNbw9q4/xNdOflFwZr4UheYG1RkG24x7Kvfc2GdwfUXTraJtWbHBDPoP&#10;VjS0EqB0FHVHDUU7VT0T1VRMSS0Lc8lkE8iiqBh3PoA3JDzy5qGkLXe+QHB0O4ZJ/z+x7PP+of2q&#10;rOm6/SjZdw0RCbpWp+OJ3Whg0Kb7JHPIId0Z6Zw9FKpBSkJQSZiE9udeg1fo4EL8OIaYHwxi8JKQ&#10;2XyWQCYYnJF5PFskc5uEgKZWmrWD7bR5z6Vb0/1Hbfoc5bByEc6RoA2YsQYpRVNDut4EKEQdIstk&#10;NSR0ZIhn3l4AQ6JoNTyPwciDIKzHShTNksUxN5tw55TGnumVzuIk7mUeC5t70Cp12GmliylHVtEZ&#10;Z5ce6/XGi+XitF64lGPkiMNO611NOYjuGb1kzMSgOFyuTismYz6sx7HlTmsm03ycizMZk/G37JIx&#10;JSfSC7W39dVFS19w7CCGioMVoraf9eXdSm3L25Yf1PA6skkFEUC56j0Ng6UW9rX+ZxjSbeHkRZIh&#10;RxaGyL7EDhtXh8dTvDd/cFdB0zxulwojaJcb+w1NW2pslPwSdXCT7dVDZYbdlbEnjdzztXSMOeoG&#10;oO3ptBbPKUJW3jx/7P9bJwyA3g9/Q0GkJ/z/QDrDwGPfHM6SfTrdRJgwrJaa94G1brtMj/4DN21W&#10;WtZVfl/VtfXaTTB+Wyu0pzB7KGNcmNkQ9N/I2tWNkPbLXpN943qwbbt2lOl0I/NHaMGu2YKlMHGh&#10;65ZS/cSog+mVYf1jRxXHqP4gYDysSBwDZtwmni8j2KjpyWZ6QgUDURk2GOrcLm9NPyJ3raq2pe3v&#10;rrEL+Q5af1HZjuzs660aNjChXHiGaWpH4HTvqKeZf/0LAAD//wMAUEsDBBQABgAIAAAAIQBOfPSG&#10;3gAAAAgBAAAPAAAAZHJzL2Rvd25yZXYueG1sTI9BS8NAEIXvgv9hGcGLtBtT0DRmU0QQEQrSWMXj&#10;NDsmwexszG7b+O+dnvQ4vOF73ytWk+vVgcbQeTZwPU9AEdfedtwY2L4+zjJQISJb7D2TgR8KsCrP&#10;zwrMrT/yhg5VbJRAOORooI1xyLUOdUsOw9wPxJJ9+tFhlHNstB3xKHDX6zRJbrTDjqWhxYEeWqq/&#10;qr0zkL6vw9WT/saP57V9q1+GzG2r2pjLi+n+DlSkKf49w0lf1KEUp53fsw2qNyBDooHZYpmCOsW3&#10;mSzZCTtZLEGXhf4/oPwFAAD//wMAUEsBAi0AFAAGAAgAAAAhALaDOJL+AAAA4QEAABMAAAAAAAAA&#10;AAAAAAAAAAAAAFtDb250ZW50X1R5cGVzXS54bWxQSwECLQAUAAYACAAAACEAOP0h/9YAAACUAQAA&#10;CwAAAAAAAAAAAAAAAAAvAQAAX3JlbHMvLnJlbHNQSwECLQAUAAYACAAAACEAflNC3SUDAAA7CAAA&#10;DgAAAAAAAAAAAAAAAAAuAgAAZHJzL2Uyb0RvYy54bWxQSwECLQAUAAYACAAAACEATnz0ht4AAAAI&#10;AQAADwAAAAAAAAAAAAAAAAB/BQAAZHJzL2Rvd25yZXYueG1sUEsFBgAAAAAEAAQA8wAAAIoGAAAA&#10;AA==&#10;" path="m,l,1194,1192,2386r597,-597l,xe" fillcolor="#4495a2 [3206]" stroked="f">
                <v:path arrowok="t" o:connecttype="custom" o:connectlocs="0,7951336;0,8723826;756497,9495021;1135380,9108777;0,7951336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53ADE7" wp14:editId="7FAADB11">
                <wp:simplePos x="0" y="0"/>
                <wp:positionH relativeFrom="column">
                  <wp:posOffset>5194415</wp:posOffset>
                </wp:positionH>
                <wp:positionV relativeFrom="paragraph">
                  <wp:posOffset>-918325</wp:posOffset>
                </wp:positionV>
                <wp:extent cx="1479426" cy="753988"/>
                <wp:effectExtent l="0" t="0" r="6985" b="8255"/>
                <wp:wrapNone/>
                <wp:docPr id="691647835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79426" cy="753988"/>
                        </a:xfrm>
                        <a:custGeom>
                          <a:avLst/>
                          <a:gdLst>
                            <a:gd name="T0" fmla="+- 0 2386 1221"/>
                            <a:gd name="T1" fmla="*/ T0 w 2330"/>
                            <a:gd name="T2" fmla="+- 0 14676 14676"/>
                            <a:gd name="T3" fmla="*/ 14676 h 1165"/>
                            <a:gd name="T4" fmla="+- 0 1221 1221"/>
                            <a:gd name="T5" fmla="*/ T4 w 2330"/>
                            <a:gd name="T6" fmla="+- 0 15840 14676"/>
                            <a:gd name="T7" fmla="*/ 15840 h 1165"/>
                            <a:gd name="T8" fmla="+- 0 3550 1221"/>
                            <a:gd name="T9" fmla="*/ T8 w 2330"/>
                            <a:gd name="T10" fmla="+- 0 15840 14676"/>
                            <a:gd name="T11" fmla="*/ 15840 h 1165"/>
                            <a:gd name="T12" fmla="+- 0 2386 1221"/>
                            <a:gd name="T13" fmla="*/ T12 w 2330"/>
                            <a:gd name="T14" fmla="+- 0 14676 14676"/>
                            <a:gd name="T15" fmla="*/ 14676 h 1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30" h="1165">
                              <a:moveTo>
                                <a:pt x="1165" y="0"/>
                              </a:moveTo>
                              <a:lnTo>
                                <a:pt x="0" y="1164"/>
                              </a:lnTo>
                              <a:lnTo>
                                <a:pt x="2329" y="1164"/>
                              </a:lnTo>
                              <a:lnTo>
                                <a:pt x="11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190D" id="Freeform 57" o:spid="_x0000_s1026" style="position:absolute;margin-left:409pt;margin-top:-72.3pt;width:116.5pt;height:59.3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30,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w/JJgMAABAIAAAOAAAAZHJzL2Uyb0RvYy54bWysVdtu2zAMfR+wfxD0uKG15ThX1CmGFh0G&#10;dBeg2QcoshwbsyVPUuJ0Xz9StlM3TbphWB5syTyhDnko8up6X5VkJ40ttEoouwwpkUrotFCbhH5f&#10;3V3MKLGOq5SXWsmEPkpLr5dv31w19UJGOtdlKg0BJ8oumjqhuXP1IgisyGXF7aWupQJjpk3FHWzN&#10;JkgNb8B7VQZRGE6CRpu0NlpIa+HrbWukS+8/y6RwX7PMSkfKhAI355/GP9f4DJZXfLExvM4L0dHg&#10;/8Ci4oWCQw+ubrnjZGuKF66qQhhtdeYuha4CnWWFkD4GiIaFR9E85LyWPhZIjq0PabL/z634snuo&#10;vxmkbut7LX5YyEjQ1HZxsODGAoasm886BQ351mkf7D4zFTEaksrCWYg//xmiInuf4sdDiuXeEQEf&#10;WTydx9GEEgG26Xg0n81Qg4Av0BnSEFvrPkrt13x3b10rUQorn+CUKF4BixXImVUlqPX+goQkGs0m&#10;hEUR6yQ9wFgPexeQVUgaQI563Q+gqAd5XyyeTMEZPo+9jXogeGthOWFsMj7GxT2udQi8TpIb9zAk&#10;F58hB9kaBMrGszg8TW7aA5Gch50mB3dy4HA0HoO/E5mb9zAkNztDjj2X4RV2bKjEa/TYczXOKzsU&#10;Y8WicwyPtDgvLhvKcawulOimL0Ke93Up9qorTFgRjl2vvQS1tngJVhA0VPpq1FU5oHyRnwbD+Qie&#10;/hUY5EEwpLW9QK+7ZpAsD/elCsF4ePvuIjDQLY/7pKEE+uS6Le+aOwwcA8AlaRLqLxPJ4WLjJUBL&#10;pXdypT3GYQa8AY/2lw4OfAKUagiEQgIUwOMuoN7cv2vvLxpFbeR/RL44uXckSm1lmzSMw7efQ2yY&#10;kkELsros0ruiLDEiP5bkTWnIjsNA4UJI5fqEPkOWXmal8Z/tSfjFN1bspTif7GKt00foq76DQvQw&#10;RqGV5tr8oqSBkZRQ+3PLjaSk/KSg589ZHAPM+U08nkawMUPLemjhSoCrhDoKZYnLG9fOvW1tik2O&#10;TdvrpfQH6OdZgX3W82tZdRsYOz493YjEuTbce9TTIF/+BgAA//8DAFBLAwQUAAYACAAAACEAVdHW&#10;u+MAAAANAQAADwAAAGRycy9kb3ducmV2LnhtbEyPzW7CMBCE75X6DtZW6qUCJyjQkMZBFajigHoo&#10;7QOYeImjxj/EJoQ+fZdTe9zZ0cw35Wo0HRuwD62zAtJpAgxt7VRrGwFfn2+THFiI0irZOYsCrhhg&#10;Vd3flbJQ7mI/cNjHhlGIDYUUoGP0Beeh1mhkmDqPln5H1xsZ6ewbrnp5oXDT8VmSLLiRraUGLT2u&#10;Ndbf+7MRcLqun579dvfuUW/G08+G77bZIMTjw/j6AiziGP/McMMndKiI6eDOVgXWCcjTnLZEAZM0&#10;yxbAbpZknpJ2IG02XwKvSv5/RfULAAD//wMAUEsBAi0AFAAGAAgAAAAhALaDOJL+AAAA4QEAABMA&#10;AAAAAAAAAAAAAAAAAAAAAFtDb250ZW50X1R5cGVzXS54bWxQSwECLQAUAAYACAAAACEAOP0h/9YA&#10;AACUAQAACwAAAAAAAAAAAAAAAAAvAQAAX3JlbHMvLnJlbHNQSwECLQAUAAYACAAAACEAQPMPySYD&#10;AAAQCAAADgAAAAAAAAAAAAAAAAAuAgAAZHJzL2Uyb0RvYy54bWxQSwECLQAUAAYACAAAACEAVdHW&#10;u+MAAAANAQAADwAAAAAAAAAAAAAAAACABQAAZHJzL2Rvd25yZXYueG1sUEsFBgAAAAAEAAQA8wAA&#10;AJAGAAAAAA==&#10;" path="m1165,l,1164r2329,l1165,xe" fillcolor="#e06742 [3208]" stroked="f">
                <v:path arrowok="t" o:connecttype="custom" o:connectlocs="739713,9498307;0,10251648;1478791,10251648;739713,949830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53596C" wp14:editId="3775361D">
                <wp:simplePos x="0" y="0"/>
                <wp:positionH relativeFrom="page">
                  <wp:align>right</wp:align>
                </wp:positionH>
                <wp:positionV relativeFrom="paragraph">
                  <wp:posOffset>-917055</wp:posOffset>
                </wp:positionV>
                <wp:extent cx="737808" cy="752047"/>
                <wp:effectExtent l="0" t="0" r="5715" b="0"/>
                <wp:wrapNone/>
                <wp:docPr id="200324078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737808" cy="752047"/>
                        </a:xfrm>
                        <a:custGeom>
                          <a:avLst/>
                          <a:gdLst>
                            <a:gd name="T0" fmla="*/ 0 w 1162"/>
                            <a:gd name="T1" fmla="+- 0 14679 14679"/>
                            <a:gd name="T2" fmla="*/ 14679 h 1162"/>
                            <a:gd name="T3" fmla="*/ 0 w 1162"/>
                            <a:gd name="T4" fmla="+- 0 15840 14679"/>
                            <a:gd name="T5" fmla="*/ 15840 h 1162"/>
                            <a:gd name="T6" fmla="*/ 1161 w 1162"/>
                            <a:gd name="T7" fmla="+- 0 15840 14679"/>
                            <a:gd name="T8" fmla="*/ 15840 h 1162"/>
                            <a:gd name="T9" fmla="*/ 0 w 1162"/>
                            <a:gd name="T10" fmla="+- 0 14679 14679"/>
                            <a:gd name="T11" fmla="*/ 14679 h 11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162" h="1162">
                              <a:moveTo>
                                <a:pt x="0" y="0"/>
                              </a:moveTo>
                              <a:lnTo>
                                <a:pt x="0" y="1161"/>
                              </a:lnTo>
                              <a:lnTo>
                                <a:pt x="1161" y="11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56E95" id="Freeform 55" o:spid="_x0000_s1026" style="position:absolute;margin-left:6.9pt;margin-top:-72.2pt;width:58.1pt;height:59.2pt;rotation:180;z-index:2516776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162,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WLD7QIAAGUHAAAOAAAAZHJzL2Uyb0RvYy54bWysVVtu2zAQ/C/QOxD8bJFIcmTLFiIHRYIU&#10;BdIHEPcANEVZQiWSJWnL6em7Sz3iOk5SFM0HQ2rH+5hdDi+v9k1NdsLYSsmMRuchJUJylVdyk9Hv&#10;q9uzOSXWMZmzWkmR0Qdh6dXy7ZvLVqdiokpV58IQcCJt2uqMls7pNAgsL0XD7LnSQoKxUKZhDo5m&#10;E+SGteC9qYNJGM6CVplcG8WFtfD1pjPSpfdfFIK7r0VhhSN1RiE351fj1zWuwfKSpRvDdFnxPg32&#10;D1k0rJIQdHR1wxwjW1M9cdVU3CirCnfOVROooqi48DVANVF4VM19ybTwtQA5Vo802f/nln/Z3etv&#10;BlO3+k7xHxYYCVpt09GCBwsYsm4/qxx6yLZO+WL3hWmIUUBqFM5D/POfoSqy9xQ/jBSLvSMcPiYX&#10;yTyEmeBgSqaTME6wBQFL0RdmwbfWfRTK79nuzrquQznsPL85kayBJFbQzaKpoVnvAhKSlkTRbNK3&#10;c8REA+b9GWCieJYsuvUYOBmA4KyDlScdXhzgngsaD5gu6HQe96GPg04HIAb1sNNBZ4e4aBY9U2wy&#10;wF6LC/SPzL0Ud3GAe67YaGzDaxRHYzNOcAwDsBlazMqh63wv+7bDjjCUlG7CtLI4YTgDMEcr33dw&#10;ASg/QqfB0DsET/uBexkMnCN4/ldgIArBUGE3y951l0+fvwEhOpYgQwlI0LqbCs0clo3p45a0cKdw&#10;oEnZb9DSqJ1YKY9xRzcMoj1aa/kUBd6G9Abz8F97Zx6AdbyK7Fj32glhBy+8VlZ09WMF/lKPVSEZ&#10;BxfbqrrKb6u6xlq81ovr2pAdA5VmnAvp4p7KP5C1b69U+MsuEn7xaoUChaJv07XKH0CsvCxBpvA2&#10;gT6VyvyipAWdz6j9uWVGUFJ/kiCkiyiOAeb8IZ4mEziYQ8v60MIkB1cZdRTGEbfXrntMttpUmxKV&#10;0EugVB9AJIsK1cvn12XVH0DLPT39u4OPxeHZox5fx+VvAAAA//8DAFBLAwQUAAYACAAAACEAxqW5&#10;aNsAAAAJAQAADwAAAGRycy9kb3ducmV2LnhtbEyPwW6DMBBE75XyD9ZG6i0xIIQqgomqqP2AJj3k&#10;uMFbQOA1sZ0E/r7OqT3OzmrmTbWfzSju5HxvWUG6TUAQN1b33Cr4Pn1u3kD4gKxxtEwKFvKwr1cv&#10;FZbaPviL7sfQihjCvkQFXQhTKaVvOjLot3Yijt6PdQZDlK6V2uEjhptRZklSSIM9x4YOJzp01AzH&#10;m1GAzvF8zg7hfF3600DXoVm6D6Ve1/P7DkSgOfw9wxM/okMdmS72xtqLUUEcEhRs0jzPQTz9tMhA&#10;XOIpKxKQdSX/L6h/AQAA//8DAFBLAQItABQABgAIAAAAIQC2gziS/gAAAOEBAAATAAAAAAAAAAAA&#10;AAAAAAAAAABbQ29udGVudF9UeXBlc10ueG1sUEsBAi0AFAAGAAgAAAAhADj9If/WAAAAlAEAAAsA&#10;AAAAAAAAAAAAAAAALwEAAF9yZWxzLy5yZWxzUEsBAi0AFAAGAAgAAAAhAPHVYsPtAgAAZQcAAA4A&#10;AAAAAAAAAAAAAAAALgIAAGRycy9lMm9Eb2MueG1sUEsBAi0AFAAGAAgAAAAhAMaluWjbAAAACQEA&#10;AA8AAAAAAAAAAAAAAAAARwUAAGRycy9kb3ducmV2LnhtbFBLBQYAAAAABAAEAPMAAABPBgAAAAA=&#10;" path="m,l,1161r1161,l,xe" fillcolor="#aa5881 [3207]" stroked="f">
                <v:path arrowok="t" o:connecttype="custom" o:connectlocs="0,9500256;0,10251656;737173,10251656;0,9500256" o:connectangles="0,0,0,0"/>
                <w10:wrap anchorx="page"/>
              </v:shape>
            </w:pict>
          </mc:Fallback>
        </mc:AlternateContent>
      </w:r>
      <w:r w:rsidR="00913A01" w:rsidRPr="00547E34">
        <w:rPr>
          <w:noProof/>
          <w:szCs w:val="14"/>
          <w:lang w:val="en-AU" w:eastAsia="en-AU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555E39FD" wp14:editId="2ED9FD65">
                <wp:simplePos x="0" y="0"/>
                <wp:positionH relativeFrom="page">
                  <wp:align>left</wp:align>
                </wp:positionH>
                <wp:positionV relativeFrom="paragraph">
                  <wp:posOffset>-727710</wp:posOffset>
                </wp:positionV>
                <wp:extent cx="7589520" cy="9869805"/>
                <wp:effectExtent l="0" t="0" r="0" b="0"/>
                <wp:wrapNone/>
                <wp:docPr id="59" name="Group 59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9869805"/>
                          <a:chOff x="-15" y="591"/>
                          <a:chExt cx="11953" cy="15250"/>
                        </a:xfrm>
                      </wpg:grpSpPr>
                      <wps:wsp>
                        <wps:cNvPr id="65" name="Freeform 51"/>
                        <wps:cNvSpPr>
                          <a:spLocks/>
                        </wps:cNvSpPr>
                        <wps:spPr bwMode="auto">
                          <a:xfrm>
                            <a:off x="10743" y="591"/>
                            <a:ext cx="1195" cy="1195"/>
                          </a:xfrm>
                          <a:custGeom>
                            <a:avLst/>
                            <a:gdLst>
                              <a:gd name="T0" fmla="+- 0 10760 10760"/>
                              <a:gd name="T1" fmla="*/ T0 w 1195"/>
                              <a:gd name="T2" fmla="+- 0 591 591"/>
                              <a:gd name="T3" fmla="*/ 591 h 1195"/>
                              <a:gd name="T4" fmla="+- 0 11955 10760"/>
                              <a:gd name="T5" fmla="*/ T4 w 1195"/>
                              <a:gd name="T6" fmla="+- 0 1786 591"/>
                              <a:gd name="T7" fmla="*/ 1786 h 1195"/>
                              <a:gd name="T8" fmla="+- 0 10760 10760"/>
                              <a:gd name="T9" fmla="*/ T8 w 1195"/>
                              <a:gd name="T10" fmla="+- 0 591 591"/>
                              <a:gd name="T11" fmla="*/ 591 h 1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95" h="1195">
                                <a:moveTo>
                                  <a:pt x="0" y="0"/>
                                </a:moveTo>
                                <a:lnTo>
                                  <a:pt x="1195" y="1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D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7" name="Group 53"/>
                        <wpg:cNvGrpSpPr>
                          <a:grpSpLocks/>
                        </wpg:cNvGrpSpPr>
                        <wpg:grpSpPr bwMode="auto">
                          <a:xfrm>
                            <a:off x="-15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68" name="Freeform 54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5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56"/>
                          <wps:cNvSpPr>
                            <a:spLocks/>
                          </wps:cNvSpPr>
                          <wps:spPr bwMode="auto">
                            <a:xfrm>
                              <a:off x="2385" y="14675"/>
                              <a:ext cx="1165" cy="1165"/>
                            </a:xfrm>
                            <a:custGeom>
                              <a:avLst/>
                              <a:gdLst>
                                <a:gd name="T0" fmla="+- 0 2386 2386"/>
                                <a:gd name="T1" fmla="*/ T0 w 1165"/>
                                <a:gd name="T2" fmla="+- 0 14675 14675"/>
                                <a:gd name="T3" fmla="*/ 14675 h 1165"/>
                                <a:gd name="T4" fmla="+- 0 3550 2386"/>
                                <a:gd name="T5" fmla="*/ T4 w 1165"/>
                                <a:gd name="T6" fmla="+- 0 15840 14675"/>
                                <a:gd name="T7" fmla="*/ 15840 h 1165"/>
                                <a:gd name="T8" fmla="+- 0 2386 2386"/>
                                <a:gd name="T9" fmla="*/ T8 w 1165"/>
                                <a:gd name="T10" fmla="+- 0 14675 14675"/>
                                <a:gd name="T11" fmla="*/ 14675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5" h="1165">
                                  <a:moveTo>
                                    <a:pt x="0" y="0"/>
                                  </a:moveTo>
                                  <a:lnTo>
                                    <a:pt x="1164" y="1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57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30" cy="1165"/>
                            </a:xfrm>
                            <a:custGeom>
                              <a:avLst/>
                              <a:gdLst>
                                <a:gd name="T0" fmla="+- 0 2386 1221"/>
                                <a:gd name="T1" fmla="*/ T0 w 2330"/>
                                <a:gd name="T2" fmla="+- 0 14676 14676"/>
                                <a:gd name="T3" fmla="*/ 14676 h 1165"/>
                                <a:gd name="T4" fmla="+- 0 1221 1221"/>
                                <a:gd name="T5" fmla="*/ T4 w 2330"/>
                                <a:gd name="T6" fmla="+- 0 15840 14676"/>
                                <a:gd name="T7" fmla="*/ 15840 h 1165"/>
                                <a:gd name="T8" fmla="+- 0 3550 1221"/>
                                <a:gd name="T9" fmla="*/ T8 w 2330"/>
                                <a:gd name="T10" fmla="+- 0 15840 14676"/>
                                <a:gd name="T11" fmla="*/ 15840 h 1165"/>
                                <a:gd name="T12" fmla="+- 0 2386 1221"/>
                                <a:gd name="T13" fmla="*/ T12 w 2330"/>
                                <a:gd name="T14" fmla="+- 0 14676 14676"/>
                                <a:gd name="T15" fmla="*/ 14676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30" h="1165">
                                  <a:moveTo>
                                    <a:pt x="1165" y="0"/>
                                  </a:move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569C8" id="Group 59" o:spid="_x0000_s1026" alt="Decorative" style="position:absolute;margin-left:0;margin-top:-57.3pt;width:597.6pt;height:777.15pt;z-index:-251646976;mso-position-horizontal:left;mso-position-horizontal-relative:page" coordorigin="-15,591" coordsize="11953,1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+k2gYAAE0iAAAOAAAAZHJzL2Uyb0RvYy54bWzsWtuO2zYQfS/QfyD02CKxaVu+Id6gSLpB&#10;gbQNEPcDtLJ8QW1RlbTrTb6+Z4YX0bo4i113i6R9sWRzNHM4Q55DUn71+v6wF3dJXuxUugjky34g&#10;kjRWq126WQR/LK9fTANRlFG6ivYqTRbBp6QIXl99/92rYzZPBmqr9qskF3CSFvNjtgi2ZZnNe70i&#10;3iaHqHipsiRF41rlh6jE13zTW+XREd4P+96g3x/3jipfZbmKk6LAr291Y3DF/tfrJC5/X6+LpBT7&#10;RQBsJX/m/HlDn72rV9F8k0fZdhcbGNEjUByiXYqgztXbqIzEbb5ruDrs4lwVal2+jNWhp9brXZxw&#10;H9Ab2a/15l2ubjPuy2Z+3GQuTUhtLU+Pdhv/dvcuzz5mH3KNHrfvVfxngbz0jtlm7rfT9402FjfH&#10;X9UK9YxuS8Udv1/nB3KBLol7zu8nl9/kvhQxfpyE01k4QBlitM2m49m0H+oKxFuUiZ57IcNAoDWc&#10;Sdvys3laylk41M/KcBBy7XrRXAdmsAYcFR+jqagSVjwtYR+3UZZwHQpKyIdc7FaLYAykaXRAEq7z&#10;JKEhKkIGTdFhZpNa+Bn1WsisQOK/mEvZn4zQcT8rNqOUE5MSuqOq2YxE8/i2KN8lissS3b0vSj3Y&#10;V7jjYq8M/CUqsj7sMe5/fCH6AuHG5tNMD2coreEPPbHsi6Pg+Mat9TawRuwNhRSumBvnCf3RIeGJ&#10;TLatrkbWSgNDF0MNrw4MSXDulqMOYGNrpL1NpuM2ZBNrBWSSbNqhgdcelrOZNaScTTugydMSdCRN&#10;+vk/zRrKvrGFjba21vF9aoqNOxERJ/d5tmaqoNm2hEMMq+XQjBxY0cjoMNYzczl5kDG6TZ4BWQ9K&#10;dg2UuBpIOci5Tst5IEDLN7q8WVRSTwgR3YojBIbH+9bcUMtB3SVLxTZljXgQrWrdp76V9gOAdgDD&#10;1lrYa9biz7bFe1UkumMEjaedg0u99KZeofa71fVuvyeQRb65ebPPxV0EQbqW4duhnbUnZnuuQ6ro&#10;MR2GfgHJacrQDHejVp9AH7nSqgYVxs1W5Z8DcYSiLYLir9soTwKx/yUFA87kaEQSyF9G4YSIOPdb&#10;bvyWKI3hahGUAcYN3b4ptWzeZvlus0UkySMpVT9BAtY7IhfGp1GZLyBhwmp0Q996DIq5phmUlU6A&#10;3uGlLjskqpeSJSsvcjCYGfG3VDoMwd6sTHwHICijlSWkigZL9VS8tbLUfA71//dECbxUF6WRzqon&#10;PRiHTxUll5HpTM9Wm0dwJuY+KfxgOB1Tm8vH6bx4mCSBNVloyCvXpNIQx4aaz6k4witRZegUiSid&#10;zbbCgiPetMrli1JX0JokDUfTUXtQX5Ikm7UHdapE4ORsQArR0lknS7qzo/Fk3B7XCRP5Y7P2uL4u&#10;UcCOuDVlkqP+ZNYe+ESdtF17ZOnXoyvP0hXjS9WVriQt5cXYe4wu6tG9HJjhe14X9dpsaYn8vDHK&#10;Tbo4fZDnVhFlDW0Vc+SVfCMhetZdSHN5QkNzeco8XnMNY8iZhWfF1F614NIc4H7YGYoSWgt7NZYM&#10;jHjZzJdOSx3a7hisl8eLOO1OEyfjURwnaWnXUN+yjj/Hrgpjvi5gPLMuvasywxEMyXMxmjsBk2MM&#10;QBIwSXeXEjDjy9ebmoABCqiVPimob+gTJhvwpkSD8+0cZ4IJ9fasaePYUvNqOB1BNduCnggYm9FO&#10;qOnwVMDGkrc4TbOagHXHPRGwM3F9AevqbEO9OlNcUy+yq7r7DaoIuvTUrRhqLHgrhpuny8LY7hQt&#10;PdurlQUY8CJcfsHyOcjeStj/ZP/Ao8z2I7QJalUne94yXJrssZbQpxfEdCwnJ3yPNsP3dhFnjzP9&#10;jfzDNixMq7R2ad1iOMoHQ5sTNJwjdtG9W+vj2KsC3r5hYQPNWQ2Hp5yPHWu/FZzP+OYUrQnO0X1N&#10;PxpBHeHTsrzi8Yad4/vzmfPp3pyjNcG18H1H6hp8H3q5eyTfa4L6mk7T6AxbU3j4BArHqgAjTC+Y&#10;uLzPthD/T56mPcMqfIKhXCdmPve9NDHjOMbIesVvdiE+GA6hD/8AMXPQGuc2iJmj14zcOtwRMw5h&#10;AJw1q2shzgYeufh2p8RMuOhsxbz6qni+Qcxt4LqIuQHuccTMqtEGrkHMbeDqxOyW/w10p8R8Rjeq&#10;Y6RKONrwVSdJpLmSDthaEdZqQWVtLy69onRvm+rV/Tqko/sMyRxmoY8Y+3qTYK9PeG/DCT+rNNAQ&#10;pBUaYk9pul7dmH07SY5GaPcJ9qr3C4PhAANTa9J5y0Zk6+iy50M2od/ulqF6B89vf/g/Czx2zP8r&#10;6E8R/ne2qv4FcvU3AAAA//8DAFBLAwQUAAYACAAAACEAHFLqr+IAAAALAQAADwAAAGRycy9kb3du&#10;cmV2LnhtbEyPzW7CMBCE75X6DtZW6g0c81dI4yCE2p5QpUKlituSLElEvI5ik4S3rzm1t1nNauab&#10;ZD2YWnTUusqyBjWOQBBnNq+40PB9eB8tQTiPnGNtmTTcyME6fXxIMM5tz1/U7X0hQgi7GDWU3jex&#10;lC4ryaAb24Y4eGfbGvThbAuZt9iHcFPLSRQtpMGKQ0OJDW1Lyi77q9Hw0WO/maq3bnc5b2/Hw/zz&#10;Z6dI6+enYfMKwtPg/57hjh/QIQ1MJ3vl3IlaQxjiNYyUmi1A3H21mk9AnIKaTVcvINNE/t+Q/gIA&#10;AP//AwBQSwECLQAUAAYACAAAACEAtoM4kv4AAADhAQAAEwAAAAAAAAAAAAAAAAAAAAAAW0NvbnRl&#10;bnRfVHlwZXNdLnhtbFBLAQItABQABgAIAAAAIQA4/SH/1gAAAJQBAAALAAAAAAAAAAAAAAAAAC8B&#10;AABfcmVscy8ucmVsc1BLAQItABQABgAIAAAAIQAcdv+k2gYAAE0iAAAOAAAAAAAAAAAAAAAAAC4C&#10;AABkcnMvZTJvRG9jLnhtbFBLAQItABQABgAIAAAAIQAcUuqv4gAAAAsBAAAPAAAAAAAAAAAAAAAA&#10;ADQJAABkcnMvZG93bnJldi54bWxQSwUGAAAAAAQABADzAAAAQwoAAAAA&#10;">
                <v:shape id="Freeform 51" o:spid="_x0000_s1027" style="position:absolute;left:10743;top:591;width:1195;height:1195;visibility:visible;mso-wrap-style:square;v-text-anchor:top" coordsize="1195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UT+wQAAANsAAAAPAAAAZHJzL2Rvd25yZXYueG1sRI9BawIx&#10;FITvBf9DeAUvRbNqlbI1iogFr13F82Pz3CzdvCxJXOO/N4VCj8PMfMOst8l2YiAfWscKZtMCBHHt&#10;dMuNgvPpa/IBIkRkjZ1jUvCgANvN6GWNpXZ3/qahio3IEA4lKjAx9qWUoTZkMUxdT5y9q/MWY5a+&#10;kdrjPcNtJ+dFsZIWW84LBnvaG6p/qptVULEZlrfku/fF5YJX93bo56lQavyadp8gIqX4H/5rH7WC&#10;1RJ+v+QfIDdPAAAA//8DAFBLAQItABQABgAIAAAAIQDb4fbL7gAAAIUBAAATAAAAAAAAAAAAAAAA&#10;AAAAAABbQ29udGVudF9UeXBlc10ueG1sUEsBAi0AFAAGAAgAAAAhAFr0LFu/AAAAFQEAAAsAAAAA&#10;AAAAAAAAAAAAHwEAAF9yZWxzLy5yZWxzUEsBAi0AFAAGAAgAAAAhAJp1RP7BAAAA2wAAAA8AAAAA&#10;AAAAAAAAAAAABwIAAGRycy9kb3ducmV2LnhtbFBLBQYAAAAAAwADALcAAAD1AgAAAAA=&#10;" path="m,l1195,1195,,xe" fillcolor="#f15d35" stroked="f">
                  <v:path arrowok="t" o:connecttype="custom" o:connectlocs="0,591;1195,1786;0,591" o:connectangles="0,0,0"/>
                </v:shape>
                <v:group id="Group 53" o:spid="_x0000_s1028" style="position:absolute;left:-15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54" o:spid="_x0000_s1029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rsBwQAAANsAAAAPAAAAZHJzL2Rvd25yZXYueG1sRE9Ni8Iw&#10;EL0L/ocwghfRdD24Uo0igouuh8VW8Do0Y1tsJiWJWvfXm8PCHh/ve7nuTCMe5HxtWcHHJAFBXFhd&#10;c6ngnO/GcxA+IGtsLJOCF3lYr/q9JabaPvlEjyyUIoawT1FBFUKbSumLigz6iW2JI3e1zmCI0JVS&#10;O3zGcNPIaZLMpMGaY0OFLW0rKm7Z3SjIjj/ld/YVRq8k/5T33e/l4NqLUsNBt1mACNSFf/Gfe68V&#10;zOLY+CX+ALl6AwAA//8DAFBLAQItABQABgAIAAAAIQDb4fbL7gAAAIUBAAATAAAAAAAAAAAAAAAA&#10;AAAAAABbQ29udGVudF9UeXBlc10ueG1sUEsBAi0AFAAGAAgAAAAhAFr0LFu/AAAAFQEAAAsAAAAA&#10;AAAAAAAAAAAAHwEAAF9yZWxzLy5yZWxzUEsBAi0AFAAGAAgAAAAhAB9euwH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55" o:spid="_x0000_s1030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w6xAAAANsAAAAPAAAAZHJzL2Rvd25yZXYueG1sRI9Ba8JA&#10;FITvhf6H5RW81U0tpDa6ShGsHqRgkkOPj+wzCWbfLtlV4793BcHjMDPfMPPlYDpxpt63lhV8jBMQ&#10;xJXVLdcKymL9PgXhA7LGzjIpuJKH5eL1ZY6Zthfe0zkPtYgQ9hkqaEJwmZS+asigH1tHHL2D7Q2G&#10;KPta6h4vEW46OUmSVBpsOS406GjVUHXMT0ZB5Qr39dkWu+3/sTM+/St/i02p1Oht+JmBCDSEZ/jR&#10;3moF6Tfcv8QfIBc3AAAA//8DAFBLAQItABQABgAIAAAAIQDb4fbL7gAAAIUBAAATAAAAAAAAAAAA&#10;AAAAAAAAAABbQ29udGVudF9UeXBlc10ueG1sUEsBAi0AFAAGAAgAAAAhAFr0LFu/AAAAFQEAAAsA&#10;AAAAAAAAAAAAAAAAHwEAAF9yZWxzLy5yZWxzUEsBAi0AFAAGAAgAAAAhAECoLDrEAAAA2wAAAA8A&#10;AAAAAAAAAAAAAAAABwIAAGRycy9kb3ducmV2LnhtbFBLBQYAAAAAAwADALcAAAD4AgAAAAA=&#10;" path="m,l,1161r1161,l,xe" fillcolor="#aa5881 [3207]" stroked="f">
                    <v:path arrowok="t" o:connecttype="custom" o:connectlocs="0,14679;0,15840;1161,15840;0,14679" o:connectangles="0,0,0,0"/>
                  </v:shape>
                  <v:shape id="Freeform 56" o:spid="_x0000_s1031" style="position:absolute;left:2385;top:14675;width:1165;height:1165;visibility:visible;mso-wrap-style:square;v-text-anchor:top" coordsize="1165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0qFvwAAANsAAAAPAAAAZHJzL2Rvd25yZXYueG1sRE/Pa8Iw&#10;FL4L/g/hCbvZVA+b1EYpQmEMdrCb90fzbIvJS2liW/3rl4Ow48f3Oz/O1oiRBt85VrBJUhDEtdMd&#10;Nwp+f8r1DoQPyBqNY1LwIA/Hw3KRY6bdxGcaq9CIGMI+QwVtCH0mpa9bsugT1xNH7uoGiyHCoZF6&#10;wCmGWyO3afouLXYcG1rs6dRSfavuVkG49GbUz69vX8zmMpWV7fCxVeptNRd7EIHm8C9+uT+1go+4&#10;Pn6JP0Ae/gAAAP//AwBQSwECLQAUAAYACAAAACEA2+H2y+4AAACFAQAAEwAAAAAAAAAAAAAAAAAA&#10;AAAAW0NvbnRlbnRfVHlwZXNdLnhtbFBLAQItABQABgAIAAAAIQBa9CxbvwAAABUBAAALAAAAAAAA&#10;AAAAAAAAAB8BAABfcmVscy8ucmVsc1BLAQItABQABgAIAAAAIQCf70qFvwAAANsAAAAPAAAAAAAA&#10;AAAAAAAAAAcCAABkcnMvZG93bnJldi54bWxQSwUGAAAAAAMAAwC3AAAA8wIAAAAA&#10;" path="m,l1164,1165,,xe" fillcolor="#f15d35" stroked="f">
                    <v:path arrowok="t" o:connecttype="custom" o:connectlocs="0,14675;1164,15840;0,14675" o:connectangles="0,0,0"/>
                  </v:shape>
                  <v:shape id="Freeform 57" o:spid="_x0000_s1032" style="position:absolute;left:1221;top:14675;width:2330;height:1165;visibility:visible;mso-wrap-style:square;v-text-anchor:top" coordsize="2330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yDxgAAANsAAAAPAAAAZHJzL2Rvd25yZXYueG1sRI9Ba8JA&#10;FITvhf6H5RW8lLrRg5HoKrZiWxAP0YIeH9lnEsy+Ddk1if313YLgcZiZb5j5sjeVaKlxpWUFo2EE&#10;gjizuuRcwc9h8zYF4TyyxsoyKbiRg+Xi+WmOibYdp9TufS4ChF2CCgrv60RKlxVk0A1tTRy8s20M&#10;+iCbXOoGuwA3lRxH0UQaLDksFFjTR0HZZX81Csaf6XGTc01fr+f33fr3uj3pY6zU4KVfzUB46v0j&#10;fG9/awXxCP6/hB8gF38AAAD//wMAUEsBAi0AFAAGAAgAAAAhANvh9svuAAAAhQEAABMAAAAAAAAA&#10;AAAAAAAAAAAAAFtDb250ZW50X1R5cGVzXS54bWxQSwECLQAUAAYACAAAACEAWvQsW78AAAAVAQAA&#10;CwAAAAAAAAAAAAAAAAAfAQAAX3JlbHMvLnJlbHNQSwECLQAUAAYACAAAACEAOgWsg8YAAADbAAAA&#10;DwAAAAAAAAAAAAAAAAAHAgAAZHJzL2Rvd25yZXYueG1sUEsFBgAAAAADAAMAtwAAAPoCAAAAAA==&#10;" path="m1165,l,1164r2329,l1165,xe" fillcolor="#e06742 [3208]" stroked="f">
                    <v:path arrowok="t" o:connecttype="custom" o:connectlocs="1165,14676;0,15840;2329,15840;1165,14676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  <w:r w:rsidR="001D5873">
        <w:rPr>
          <w:rStyle w:val="Magentatext"/>
        </w:rPr>
        <w:tab/>
      </w:r>
    </w:p>
    <w:p w14:paraId="2B351952" w14:textId="0EDC2D8A" w:rsidR="00D322E1" w:rsidRPr="00D322E1" w:rsidRDefault="00D322E1" w:rsidP="00EE35E8">
      <w:pPr>
        <w:pStyle w:val="BodyContactInfo"/>
        <w:tabs>
          <w:tab w:val="left" w:pos="7560"/>
        </w:tabs>
        <w:rPr>
          <w:rStyle w:val="Magentatext"/>
        </w:rPr>
      </w:pPr>
      <w:r w:rsidRPr="00D322E1">
        <w:rPr>
          <w:rStyle w:val="Magentatext"/>
        </w:rPr>
        <w:t xml:space="preserve"> </w:t>
      </w:r>
      <w:r w:rsidR="00EE35E8">
        <w:rPr>
          <w:rStyle w:val="Magentatext"/>
        </w:rPr>
        <w:tab/>
      </w:r>
    </w:p>
    <w:p w14:paraId="1D16EA28" w14:textId="6BAEC6E0" w:rsidR="002F7EAA" w:rsidRPr="002F7EAA" w:rsidRDefault="001D5873" w:rsidP="00F5689F">
      <w:pPr>
        <w:rPr>
          <w:sz w:val="20"/>
          <w:szCs w:val="20"/>
        </w:rPr>
      </w:pPr>
      <w:r>
        <w:rPr>
          <w:noProof/>
          <w:szCs w:val="14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636A9" wp14:editId="086DAAAF">
                <wp:simplePos x="0" y="0"/>
                <wp:positionH relativeFrom="margin">
                  <wp:posOffset>2771775</wp:posOffset>
                </wp:positionH>
                <wp:positionV relativeFrom="paragraph">
                  <wp:posOffset>78740</wp:posOffset>
                </wp:positionV>
                <wp:extent cx="1295400" cy="1447800"/>
                <wp:effectExtent l="0" t="0" r="19050" b="19050"/>
                <wp:wrapNone/>
                <wp:docPr id="84742578" name="Rectangle: Diagonal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447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66716" w14:textId="27549171" w:rsidR="00A75CE9" w:rsidRDefault="00A75CE9" w:rsidP="00A75CE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983964" wp14:editId="56A0B209">
                                  <wp:extent cx="1087755" cy="1219200"/>
                                  <wp:effectExtent l="0" t="0" r="0" b="0"/>
                                  <wp:docPr id="605184124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9237" cy="12208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36A9" id="Rectangle: Diagonal Corners Rounded 29" o:spid="_x0000_s1026" style="position:absolute;margin-left:218.25pt;margin-top:6.2pt;width:102pt;height:114pt;z-index:2516705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95400,1447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xsZwIAACcFAAAOAAAAZHJzL2Uyb0RvYy54bWysVFFv2yAQfp+0/4B4X21HydpadaqoVaZJ&#10;VVu1nfpMMMRImENAYme/fgd2nKqt9jDtxb7j7j6Oj++4uu5bTfbCeQWmosVZTokwHGplthX99bL+&#10;dkGJD8zUTIMRFT0IT6+XX79cdbYUM2hA18IRBDG+7GxFmxBsmWWeN6Jl/gysMBiU4FoW0HXbrHas&#10;Q/RWZ7M8/5514GrrgAvvcfV2CNJlwpdS8PAgpReB6IpibyF9Xfpu4jdbXrFy65htFB/bYP/QRcuU&#10;wU0nqFsWGNk59QGqVdyBBxnOOLQZSKm4SGfA0xT5u9M8N8yKdBYkx9uJJv//YPn9/tk+OqShs770&#10;aMZT9NK18Y/9kT6RdZjIEn0gHBeL2eViniOnHGPFfH5+gQ7iZKdy63z4IaAl0aiog52pZ7eKbZ/w&#10;XhJdbH/nw1B0TEaEUyvJCgctYjfaPAlJVI2bz1J1Uom40Y7sGd4v41yYUAyhhtViWC4W+dTZVJH6&#10;TIARWSqtJ+wRICrwI/bQ65gfS0US2VSc/62xoXiqSDuDCVNxqwy4zwA0nmrcecg/kjRQE1kK/abH&#10;lGhuoD48OuJgULu3fK3wAu6YD4/Mobzx0nBkwwN+pIauojBalDTgfn+2HvNRdRilpMNxqajBeaZE&#10;/zSoxku8/zhdyZkvzmfouLeRzduI2bU3gPdV4NNgeTJjftBHUzpoX3GuV3FPDDHDceeK8uCOzk0Y&#10;hhhfBi5Wq5SGE2VZuDPPlkfwSG8U1Uv/ypwdNRhQvvdwHCxWvhPgkBsrvV3tAqxVUueJ1ZF4nMak&#10;oPHliOP+1k9Zp/dt+QcAAP//AwBQSwMEFAAGAAgAAAAhAHPLUkzdAAAACgEAAA8AAABkcnMvZG93&#10;bnJldi54bWxMj7FOwzAQhnck3sE6JDZqE9wIhThVhFQxdWjKwubGRxwltqPYTdO355hgvPt/ffdd&#10;uVvdyBacYx+8gueNAIa+Dab3nYLP0/7pFVhM2hs9Bo8KbhhhV93flbow4eqPuDSpYwTxsdAKbEpT&#10;wXlsLTodN2FCT9l3mJ1ONM4dN7O+EtyNPBMi5073ni5YPeG7xXZoLo4oH/uTxAXtrRm2w6Gu3eH4&#10;5ZR6fFjrN2AJ1/RXhl99UoeKnM7h4k1kowL5km+pSkEmgVEhl4IWZwWZFBJ4VfL/L1Q/AAAA//8D&#10;AFBLAQItABQABgAIAAAAIQC2gziS/gAAAOEBAAATAAAAAAAAAAAAAAAAAAAAAABbQ29udGVudF9U&#10;eXBlc10ueG1sUEsBAi0AFAAGAAgAAAAhADj9If/WAAAAlAEAAAsAAAAAAAAAAAAAAAAALwEAAF9y&#10;ZWxzLy5yZWxzUEsBAi0AFAAGAAgAAAAhAHKI3GxnAgAAJwUAAA4AAAAAAAAAAAAAAAAALgIAAGRy&#10;cy9lMm9Eb2MueG1sUEsBAi0AFAAGAAgAAAAhAHPLUkzdAAAACgEAAA8AAAAAAAAAAAAAAAAAwQQA&#10;AGRycy9kb3ducmV2LnhtbFBLBQYAAAAABAAEAPMAAADLBQAAAAA=&#10;" adj="-11796480,,5400" path="m215904,l1295400,r,l1295400,1231896v,119240,-96664,215904,-215904,215904l,1447800r,l,215904c,96664,96664,,215904,xe" fillcolor="#a9d4db [3204]" strokecolor="#112528 [484]" strokeweight="1pt">
                <v:stroke joinstyle="miter"/>
                <v:formulas/>
                <v:path arrowok="t" o:connecttype="custom" o:connectlocs="215904,0;1295400,0;1295400,0;1295400,1231896;1079496,1447800;0,1447800;0,1447800;0,215904;215904,0" o:connectangles="0,0,0,0,0,0,0,0,0" textboxrect="0,0,1295400,1447800"/>
                <v:textbox style="mso-fit-shape-to-text:t">
                  <w:txbxContent>
                    <w:p w14:paraId="5AC66716" w14:textId="27549171" w:rsidR="00A75CE9" w:rsidRDefault="00A75CE9" w:rsidP="00A75CE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983964" wp14:editId="56A0B209">
                            <wp:extent cx="1087755" cy="1219200"/>
                            <wp:effectExtent l="0" t="0" r="0" b="0"/>
                            <wp:docPr id="605184124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9237" cy="12208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382769" w14:textId="00D692F4" w:rsidR="001D5873" w:rsidRDefault="000A1444" w:rsidP="000A1444">
      <w:pPr>
        <w:spacing w:after="0"/>
      </w:pPr>
      <w:r>
        <w:rPr>
          <w:rFonts w:asciiTheme="majorHAnsi" w:hAnsiTheme="majorHAns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43F86" wp14:editId="5BE2B47C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542925" cy="2381250"/>
                <wp:effectExtent l="0" t="0" r="9525" b="0"/>
                <wp:wrapSquare wrapText="bothSides"/>
                <wp:docPr id="206558855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6181B" w14:textId="77777777" w:rsidR="000A1444" w:rsidRPr="002F7EAA" w:rsidRDefault="000A1444" w:rsidP="000A14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7EAA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Faculty Profile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3F86" id="Rectangle 31" o:spid="_x0000_s1027" style="position:absolute;margin-left:0;margin-top:0;width:42.75pt;height:187.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bvngIAAK4FAAAOAAAAZHJzL2Uyb0RvYy54bWysVEtv2zAMvg/YfxB0Xx17SR9BnSJo0WFA&#10;txZrh54VWaoNyKImKbGzXz9Ksp2+sMMwH2SJIj+Sn0ieX/StIjthXQO6pPnRjBKhOVSNfirpz4fr&#10;T6eUOM90xRRoUdK9cPRi9fHDeWeWooAaVCUsQRDtlp0pae29WWaZ47VomTsCIzReSrAt83i0T1ll&#10;WYforcqK2ew468BWxgIXzqH0Kl3SVcSXUnB/K6UTnqiSYmw+rjaum7Bmq3O2fLLM1A0fwmD/EEXL&#10;Go1OJ6gr5hnZ2uYNVNtwCw6kP+LQZiBlw0XMAbPJZ6+yua+ZETEXJMeZiSb3/2D59929ubNIQ2fc&#10;0uE2ZNFL24Y/xkf6SNZ+Ikv0nnAULubFWbGghONV8fk0LxaRzexgbazzXwS0JGxKavExIkdsd+M8&#10;ekTVUSU4c6Ca6rpRKh5CAYhLZcmO4dP5voimatt+gyrJjmf4pQdEMT5zEs9HMcLHMgoo0dkLB0oH&#10;NxqCwxRLkGQHFuLO75UIekr/EJI0FeadApmQk1PGudA+jzG6mlUiifPFEOKbWCJgQJbof8IeAF7m&#10;PmKnKAf9YCpifU/Gs+T9b8aTRfQM2k/GbaPBvgegMKvBc9IfSUrUBJZ8v+mRG2z/oBkkG6j2d5ZY&#10;SP3mDL9usAZumPN3zGKDYSvi0PC3uEgFXUlh2FFSg/39njzolzSsxQmad9izJXW/tswKStRXjU1x&#10;ls/nocnjYb44KfBgn99snt/obXsJWFs5TijD4zboezVupYX2EcfLOjjGK6Y5BldS7u14uPRpluCA&#10;4mK9jmrY2Ib5G31veAAPVIcyf+gfmTVDL3jsou8w9jdbvmqJpBssNay3HmQT++VA7fAIOBRiZQ8D&#10;LEyd5+eodRizqz8AAAD//wMAUEsDBBQABgAIAAAAIQBHzqg72wAAAAQBAAAPAAAAZHJzL2Rvd25y&#10;ZXYueG1sTI/BTsMwEETvSPyDtUjcqN2W0BDiVIDonbYgtbdtvE0i4nUUu2n69xgucFlpNKOZt/ly&#10;tK0YqPeNYw3TiQJBXDrTcKXhY7u6S0H4gGywdUwaLuRhWVxf5ZgZd+Y1DZtQiVjCPkMNdQhdJqUv&#10;a7LoJ64jjt7R9RZDlH0lTY/nWG5bOVPqQVpsOC7U2NFrTeXX5mQ1zLYvfvV4mau3YbHbp4if78f7&#10;qda3N+PzE4hAY/gLww9+RIciMh3ciY0XrYb4SPi90UuTBMRBw3yRKJBFLv/DF98AAAD//wMAUEsB&#10;Ai0AFAAGAAgAAAAhALaDOJL+AAAA4QEAABMAAAAAAAAAAAAAAAAAAAAAAFtDb250ZW50X1R5cGVz&#10;XS54bWxQSwECLQAUAAYACAAAACEAOP0h/9YAAACUAQAACwAAAAAAAAAAAAAAAAAvAQAAX3JlbHMv&#10;LnJlbHNQSwECLQAUAAYACAAAACEAdUMm754CAACuBQAADgAAAAAAAAAAAAAAAAAuAgAAZHJzL2Uy&#10;b0RvYy54bWxQSwECLQAUAAYACAAAACEAR86oO9sAAAAEAQAADwAAAAAAAAAAAAAAAAD4BAAAZHJz&#10;L2Rvd25yZXYueG1sUEsFBgAAAAAEAAQA8wAAAAAGAAAAAA==&#10;" fillcolor="#b0ca98 [1951]" stroked="f" strokeweight="1pt">
                <v:textbox style="layout-flow:vertical;mso-layout-flow-alt:bottom-to-top">
                  <w:txbxContent>
                    <w:p w14:paraId="0B76181B" w14:textId="77777777" w:rsidR="000A1444" w:rsidRPr="002F7EAA" w:rsidRDefault="000A1444" w:rsidP="000A144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7EAA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Faculty Profile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2F7EAA">
        <w:t xml:space="preserve">                   </w:t>
      </w:r>
      <w:r>
        <w:t xml:space="preserve">     </w:t>
      </w:r>
      <w:r w:rsidR="001D5873">
        <w:t xml:space="preserve">                       </w:t>
      </w:r>
    </w:p>
    <w:p w14:paraId="3A93A741" w14:textId="77777777" w:rsidR="001D5873" w:rsidRDefault="001D5873" w:rsidP="000A1444">
      <w:pPr>
        <w:spacing w:after="0"/>
      </w:pPr>
    </w:p>
    <w:p w14:paraId="658BD298" w14:textId="77777777" w:rsidR="001D5873" w:rsidRDefault="001D5873" w:rsidP="000A1444">
      <w:pPr>
        <w:spacing w:after="0"/>
      </w:pPr>
    </w:p>
    <w:p w14:paraId="6941905C" w14:textId="77777777" w:rsidR="001D5873" w:rsidRDefault="001D5873" w:rsidP="000A1444">
      <w:pPr>
        <w:spacing w:after="0"/>
      </w:pPr>
    </w:p>
    <w:p w14:paraId="69AAFEDB" w14:textId="77777777" w:rsidR="001D5873" w:rsidRDefault="001D5873" w:rsidP="000A1444">
      <w:pPr>
        <w:spacing w:after="0"/>
      </w:pPr>
    </w:p>
    <w:p w14:paraId="7B076EC3" w14:textId="77777777" w:rsidR="001D5873" w:rsidRDefault="001D5873" w:rsidP="000A1444">
      <w:pPr>
        <w:spacing w:after="0"/>
      </w:pPr>
    </w:p>
    <w:p w14:paraId="665F19E0" w14:textId="77777777" w:rsidR="001D5873" w:rsidRDefault="001D5873" w:rsidP="000A1444">
      <w:pPr>
        <w:spacing w:after="0"/>
      </w:pPr>
    </w:p>
    <w:p w14:paraId="1D8E9D29" w14:textId="77777777" w:rsidR="001D5873" w:rsidRDefault="001D5873" w:rsidP="000A1444">
      <w:pPr>
        <w:spacing w:after="0"/>
      </w:pPr>
    </w:p>
    <w:p w14:paraId="25D41231" w14:textId="4BE8D209" w:rsidR="000A1444" w:rsidRPr="000A1444" w:rsidRDefault="00BE32AB" w:rsidP="00BE32AB">
      <w:pPr>
        <w:spacing w:after="0"/>
        <w:jc w:val="center"/>
        <w:rPr>
          <w:rFonts w:ascii="Brush Script MT" w:hAnsi="Brush Script MT"/>
          <w:sz w:val="60"/>
          <w:szCs w:val="60"/>
        </w:rPr>
      </w:pPr>
      <w:r>
        <w:rPr>
          <w:rFonts w:ascii="Brush Script MT" w:hAnsi="Brush Script MT"/>
          <w:sz w:val="60"/>
          <w:szCs w:val="60"/>
        </w:rPr>
        <w:t xml:space="preserve">Ms. Gayatri Motiram </w:t>
      </w:r>
      <w:proofErr w:type="spellStart"/>
      <w:r>
        <w:rPr>
          <w:rFonts w:ascii="Brush Script MT" w:hAnsi="Brush Script MT"/>
          <w:sz w:val="60"/>
          <w:szCs w:val="60"/>
        </w:rPr>
        <w:t>Polakhare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0"/>
        <w:gridCol w:w="2089"/>
        <w:gridCol w:w="2727"/>
      </w:tblGrid>
      <w:tr w:rsidR="00EE35E8" w14:paraId="0BEADE90" w14:textId="77777777" w:rsidTr="001640A8">
        <w:trPr>
          <w:trHeight w:val="413"/>
          <w:jc w:val="center"/>
        </w:trPr>
        <w:tc>
          <w:tcPr>
            <w:tcW w:w="2550" w:type="dxa"/>
            <w:vAlign w:val="bottom"/>
          </w:tcPr>
          <w:p w14:paraId="53CAB379" w14:textId="3067005F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Qualifications</w:t>
            </w:r>
          </w:p>
        </w:tc>
        <w:tc>
          <w:tcPr>
            <w:tcW w:w="4816" w:type="dxa"/>
            <w:gridSpan w:val="2"/>
          </w:tcPr>
          <w:p w14:paraId="22540259" w14:textId="497E0754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40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A5D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  <w:r w:rsidR="001640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Pharm </w:t>
            </w:r>
          </w:p>
        </w:tc>
      </w:tr>
      <w:tr w:rsidR="000A1444" w14:paraId="4F97EAC3" w14:textId="77777777" w:rsidTr="001640A8">
        <w:trPr>
          <w:trHeight w:val="350"/>
          <w:jc w:val="center"/>
        </w:trPr>
        <w:tc>
          <w:tcPr>
            <w:tcW w:w="2550" w:type="dxa"/>
            <w:vAlign w:val="center"/>
          </w:tcPr>
          <w:p w14:paraId="52D55D9D" w14:textId="6D881116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Specialization</w:t>
            </w:r>
          </w:p>
        </w:tc>
        <w:tc>
          <w:tcPr>
            <w:tcW w:w="4816" w:type="dxa"/>
            <w:gridSpan w:val="2"/>
          </w:tcPr>
          <w:p w14:paraId="5E75284D" w14:textId="403AE2E7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A929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Pharmacology</w:t>
            </w:r>
          </w:p>
        </w:tc>
      </w:tr>
      <w:tr w:rsidR="000A1444" w14:paraId="3FFC1B9F" w14:textId="77777777" w:rsidTr="001640A8">
        <w:trPr>
          <w:trHeight w:val="260"/>
          <w:jc w:val="center"/>
        </w:trPr>
        <w:tc>
          <w:tcPr>
            <w:tcW w:w="2550" w:type="dxa"/>
            <w:vAlign w:val="center"/>
          </w:tcPr>
          <w:p w14:paraId="02A2F3D4" w14:textId="39B3C069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4816" w:type="dxa"/>
            <w:gridSpan w:val="2"/>
          </w:tcPr>
          <w:p w14:paraId="4070BC7F" w14:textId="0D0F9260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E9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Pharmacy </w:t>
            </w:r>
          </w:p>
        </w:tc>
      </w:tr>
      <w:tr w:rsidR="000A1444" w14:paraId="2E865BA8" w14:textId="77777777" w:rsidTr="001640A8">
        <w:trPr>
          <w:trHeight w:val="377"/>
          <w:jc w:val="center"/>
        </w:trPr>
        <w:tc>
          <w:tcPr>
            <w:tcW w:w="2550" w:type="dxa"/>
            <w:vAlign w:val="center"/>
          </w:tcPr>
          <w:p w14:paraId="4D7BAC3D" w14:textId="6050BF62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4816" w:type="dxa"/>
            <w:gridSpan w:val="2"/>
          </w:tcPr>
          <w:p w14:paraId="1C8B7EA6" w14:textId="3C2158E3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E9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Lecturer </w:t>
            </w:r>
          </w:p>
        </w:tc>
      </w:tr>
      <w:tr w:rsidR="001D5873" w14:paraId="56254F9A" w14:textId="66401F60" w:rsidTr="001640A8">
        <w:trPr>
          <w:trHeight w:val="332"/>
          <w:jc w:val="center"/>
        </w:trPr>
        <w:tc>
          <w:tcPr>
            <w:tcW w:w="2550" w:type="dxa"/>
            <w:vAlign w:val="center"/>
          </w:tcPr>
          <w:p w14:paraId="673D11B9" w14:textId="52F2B941" w:rsidR="001D5873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Experience</w:t>
            </w:r>
          </w:p>
        </w:tc>
        <w:tc>
          <w:tcPr>
            <w:tcW w:w="2089" w:type="dxa"/>
          </w:tcPr>
          <w:p w14:paraId="2CDDDAF2" w14:textId="1246381C" w:rsidR="001D5873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Industry:</w:t>
            </w:r>
            <w:r w:rsidR="00E9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2727" w:type="dxa"/>
          </w:tcPr>
          <w:p w14:paraId="45008449" w14:textId="0BCE53F7" w:rsidR="001D5873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Teaching:</w:t>
            </w:r>
            <w:r w:rsidR="00E9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03</w:t>
            </w:r>
            <w:r w:rsidR="001640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years</w:t>
            </w:r>
          </w:p>
        </w:tc>
      </w:tr>
      <w:tr w:rsidR="000A1444" w14:paraId="18234AB5" w14:textId="77777777" w:rsidTr="001640A8">
        <w:trPr>
          <w:trHeight w:val="557"/>
          <w:jc w:val="center"/>
        </w:trPr>
        <w:tc>
          <w:tcPr>
            <w:tcW w:w="2550" w:type="dxa"/>
            <w:vAlign w:val="center"/>
          </w:tcPr>
          <w:p w14:paraId="6CB0F209" w14:textId="5675F032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Publication</w:t>
            </w:r>
          </w:p>
        </w:tc>
        <w:tc>
          <w:tcPr>
            <w:tcW w:w="4816" w:type="dxa"/>
            <w:gridSpan w:val="2"/>
          </w:tcPr>
          <w:p w14:paraId="5B424378" w14:textId="2FA474E7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E9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Research 2, Review 2,</w:t>
            </w:r>
            <w:r w:rsidR="001640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9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Patent 1</w:t>
            </w:r>
          </w:p>
        </w:tc>
      </w:tr>
      <w:tr w:rsidR="000A1444" w14:paraId="2E6131F8" w14:textId="77777777" w:rsidTr="001640A8">
        <w:trPr>
          <w:trHeight w:val="548"/>
          <w:jc w:val="center"/>
        </w:trPr>
        <w:tc>
          <w:tcPr>
            <w:tcW w:w="2550" w:type="dxa"/>
            <w:vAlign w:val="center"/>
          </w:tcPr>
          <w:p w14:paraId="517F63AF" w14:textId="08716259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Award/Recognition</w:t>
            </w:r>
          </w:p>
        </w:tc>
        <w:tc>
          <w:tcPr>
            <w:tcW w:w="4816" w:type="dxa"/>
            <w:gridSpan w:val="2"/>
          </w:tcPr>
          <w:p w14:paraId="1F201F65" w14:textId="15F981FF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40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NA</w:t>
            </w:r>
          </w:p>
        </w:tc>
      </w:tr>
      <w:tr w:rsidR="000A1444" w14:paraId="3E2E57D8" w14:textId="77777777" w:rsidTr="001640A8">
        <w:trPr>
          <w:trHeight w:val="557"/>
          <w:jc w:val="center"/>
        </w:trPr>
        <w:tc>
          <w:tcPr>
            <w:tcW w:w="2550" w:type="dxa"/>
            <w:vAlign w:val="center"/>
          </w:tcPr>
          <w:p w14:paraId="1FD9048F" w14:textId="58DF1FD0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Membership</w:t>
            </w:r>
          </w:p>
        </w:tc>
        <w:tc>
          <w:tcPr>
            <w:tcW w:w="4816" w:type="dxa"/>
            <w:gridSpan w:val="2"/>
          </w:tcPr>
          <w:p w14:paraId="63909EF0" w14:textId="24047DAA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40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NA</w:t>
            </w:r>
          </w:p>
        </w:tc>
      </w:tr>
      <w:tr w:rsidR="000A1444" w14:paraId="6B468394" w14:textId="77777777" w:rsidTr="001640A8">
        <w:trPr>
          <w:trHeight w:val="557"/>
          <w:jc w:val="center"/>
        </w:trPr>
        <w:tc>
          <w:tcPr>
            <w:tcW w:w="2550" w:type="dxa"/>
            <w:vAlign w:val="center"/>
          </w:tcPr>
          <w:p w14:paraId="7B67FF8C" w14:textId="00E83BDC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4816" w:type="dxa"/>
            <w:gridSpan w:val="2"/>
          </w:tcPr>
          <w:p w14:paraId="5FC38808" w14:textId="52CD6A70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A47A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gayatripolakhare2830@gmail.com </w:t>
            </w:r>
          </w:p>
        </w:tc>
      </w:tr>
    </w:tbl>
    <w:p w14:paraId="4404F60A" w14:textId="4AD821E6" w:rsidR="000A1444" w:rsidRPr="002F7EAA" w:rsidRDefault="000A1444" w:rsidP="00F5689F">
      <w:pPr>
        <w:rPr>
          <w:rFonts w:asciiTheme="majorHAnsi" w:hAnsiTheme="majorHAnsi"/>
          <w:sz w:val="60"/>
          <w:szCs w:val="60"/>
        </w:rPr>
      </w:pPr>
    </w:p>
    <w:p w14:paraId="37F236CB" w14:textId="3C2A9388" w:rsidR="002F7EAA" w:rsidRPr="002F7EAA" w:rsidRDefault="002F7EAA" w:rsidP="00F5689F">
      <w:pPr>
        <w:rPr>
          <w:rFonts w:asciiTheme="majorHAnsi" w:hAnsiTheme="majorHAnsi"/>
          <w:sz w:val="60"/>
          <w:szCs w:val="60"/>
        </w:rPr>
      </w:pPr>
    </w:p>
    <w:sectPr w:rsidR="002F7EAA" w:rsidRPr="002F7EAA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56363" w14:textId="77777777" w:rsidR="00A12D6D" w:rsidRDefault="00A12D6D" w:rsidP="00B11DD2">
      <w:pPr>
        <w:spacing w:line="240" w:lineRule="auto"/>
      </w:pPr>
      <w:r>
        <w:separator/>
      </w:r>
    </w:p>
  </w:endnote>
  <w:endnote w:type="continuationSeparator" w:id="0">
    <w:p w14:paraId="75BD22E7" w14:textId="77777777" w:rsidR="00A12D6D" w:rsidRDefault="00A12D6D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ABB75" w14:textId="77777777" w:rsidR="00A12D6D" w:rsidRDefault="00A12D6D" w:rsidP="00B11DD2">
      <w:pPr>
        <w:spacing w:line="240" w:lineRule="auto"/>
      </w:pPr>
      <w:r>
        <w:separator/>
      </w:r>
    </w:p>
  </w:footnote>
  <w:footnote w:type="continuationSeparator" w:id="0">
    <w:p w14:paraId="0B730F59" w14:textId="77777777" w:rsidR="00A12D6D" w:rsidRDefault="00A12D6D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18269283">
    <w:abstractNumId w:val="2"/>
  </w:num>
  <w:num w:numId="2" w16cid:durableId="506752111">
    <w:abstractNumId w:val="4"/>
  </w:num>
  <w:num w:numId="3" w16cid:durableId="680086142">
    <w:abstractNumId w:val="3"/>
  </w:num>
  <w:num w:numId="4" w16cid:durableId="1317420533">
    <w:abstractNumId w:val="0"/>
  </w:num>
  <w:num w:numId="5" w16cid:durableId="1039086442">
    <w:abstractNumId w:val="1"/>
  </w:num>
  <w:num w:numId="6" w16cid:durableId="1227689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3F"/>
    <w:rsid w:val="000342D8"/>
    <w:rsid w:val="000A1444"/>
    <w:rsid w:val="000A3E8A"/>
    <w:rsid w:val="001640A8"/>
    <w:rsid w:val="001A4837"/>
    <w:rsid w:val="001D5873"/>
    <w:rsid w:val="002A5ECC"/>
    <w:rsid w:val="002D4726"/>
    <w:rsid w:val="002F7EAA"/>
    <w:rsid w:val="00340C75"/>
    <w:rsid w:val="003573DD"/>
    <w:rsid w:val="003E6D64"/>
    <w:rsid w:val="00451CEB"/>
    <w:rsid w:val="00465C3C"/>
    <w:rsid w:val="004A5DAF"/>
    <w:rsid w:val="004B050E"/>
    <w:rsid w:val="004D7F2C"/>
    <w:rsid w:val="00504D12"/>
    <w:rsid w:val="00547E34"/>
    <w:rsid w:val="00572FC9"/>
    <w:rsid w:val="005D49CA"/>
    <w:rsid w:val="005E7DB5"/>
    <w:rsid w:val="006073AB"/>
    <w:rsid w:val="006123CC"/>
    <w:rsid w:val="006309F2"/>
    <w:rsid w:val="006510BC"/>
    <w:rsid w:val="00675495"/>
    <w:rsid w:val="00702223"/>
    <w:rsid w:val="00721C3B"/>
    <w:rsid w:val="00722308"/>
    <w:rsid w:val="00730420"/>
    <w:rsid w:val="007466F4"/>
    <w:rsid w:val="00762950"/>
    <w:rsid w:val="007E4549"/>
    <w:rsid w:val="007F14E6"/>
    <w:rsid w:val="007F2B01"/>
    <w:rsid w:val="00851431"/>
    <w:rsid w:val="008539E9"/>
    <w:rsid w:val="0086291E"/>
    <w:rsid w:val="00913A01"/>
    <w:rsid w:val="009220BC"/>
    <w:rsid w:val="009465F3"/>
    <w:rsid w:val="009972BF"/>
    <w:rsid w:val="009D7AD8"/>
    <w:rsid w:val="009E4267"/>
    <w:rsid w:val="009F58A6"/>
    <w:rsid w:val="00A12D6D"/>
    <w:rsid w:val="00A47A5C"/>
    <w:rsid w:val="00A635D5"/>
    <w:rsid w:val="00A75CE9"/>
    <w:rsid w:val="00A82D03"/>
    <w:rsid w:val="00A929DC"/>
    <w:rsid w:val="00AB4245"/>
    <w:rsid w:val="00AC38FD"/>
    <w:rsid w:val="00AE0078"/>
    <w:rsid w:val="00B037D4"/>
    <w:rsid w:val="00B11DD2"/>
    <w:rsid w:val="00B31AEA"/>
    <w:rsid w:val="00B51D00"/>
    <w:rsid w:val="00B64619"/>
    <w:rsid w:val="00B80EE9"/>
    <w:rsid w:val="00B83E63"/>
    <w:rsid w:val="00B84623"/>
    <w:rsid w:val="00BA4C33"/>
    <w:rsid w:val="00BE191C"/>
    <w:rsid w:val="00BE32AB"/>
    <w:rsid w:val="00C61521"/>
    <w:rsid w:val="00C67A30"/>
    <w:rsid w:val="00C764ED"/>
    <w:rsid w:val="00C8183F"/>
    <w:rsid w:val="00C83E97"/>
    <w:rsid w:val="00C85B84"/>
    <w:rsid w:val="00CC77D2"/>
    <w:rsid w:val="00CF130A"/>
    <w:rsid w:val="00CF76FF"/>
    <w:rsid w:val="00D322E1"/>
    <w:rsid w:val="00D61D47"/>
    <w:rsid w:val="00D87E03"/>
    <w:rsid w:val="00DE07DD"/>
    <w:rsid w:val="00E6525B"/>
    <w:rsid w:val="00E930E1"/>
    <w:rsid w:val="00E96DF3"/>
    <w:rsid w:val="00E97CB2"/>
    <w:rsid w:val="00ED6E70"/>
    <w:rsid w:val="00EE35E8"/>
    <w:rsid w:val="00EF10F2"/>
    <w:rsid w:val="00F06E5C"/>
    <w:rsid w:val="00F41ACF"/>
    <w:rsid w:val="00F5689F"/>
    <w:rsid w:val="00F7064C"/>
    <w:rsid w:val="00F8224B"/>
    <w:rsid w:val="00FA114E"/>
    <w:rsid w:val="00FA3C8D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  <w15:docId w15:val="{CD1D0FF4-263F-4753-BA4A-31BE109E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EAA"/>
  </w:style>
  <w:style w:type="paragraph" w:styleId="Heading1">
    <w:name w:val="heading 1"/>
    <w:basedOn w:val="Normal"/>
    <w:next w:val="Normal"/>
    <w:link w:val="Heading1Char"/>
    <w:uiPriority w:val="9"/>
    <w:qFormat/>
    <w:rsid w:val="002F7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4B1B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E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D4DB" w:themeColor="accent1"/>
      <w:sz w:val="26"/>
      <w:szCs w:val="26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unhideWhenUsed/>
    <w:qFormat/>
    <w:rsid w:val="002F7E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D4DB" w:themeColor="accent1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unhideWhenUsed/>
    <w:qFormat/>
    <w:rsid w:val="002F7E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D4DB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E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7C8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E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7C8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E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E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9D4DB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E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sid w:val="00EF10F2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semiHidden/>
  </w:style>
  <w:style w:type="character" w:customStyle="1" w:styleId="Heading1Char">
    <w:name w:val="Heading 1 Char"/>
    <w:basedOn w:val="DefaultParagraphFont"/>
    <w:link w:val="Heading1"/>
    <w:uiPriority w:val="9"/>
    <w:rsid w:val="002F7EAA"/>
    <w:rPr>
      <w:rFonts w:asciiTheme="majorHAnsi" w:eastAsiaTheme="majorEastAsia" w:hAnsiTheme="majorHAnsi" w:cstheme="majorBidi"/>
      <w:b/>
      <w:bCs/>
      <w:color w:val="64B1B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EAA"/>
    <w:rPr>
      <w:rFonts w:asciiTheme="majorHAnsi" w:eastAsiaTheme="majorEastAsia" w:hAnsiTheme="majorHAnsi" w:cstheme="majorBidi"/>
      <w:b/>
      <w:bCs/>
      <w:color w:val="A9D4DB" w:themeColor="accent1"/>
      <w:sz w:val="26"/>
      <w:szCs w:val="26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2F7EAA"/>
    <w:rPr>
      <w:rFonts w:asciiTheme="majorHAnsi" w:eastAsiaTheme="majorEastAsia" w:hAnsiTheme="majorHAnsi" w:cstheme="majorBidi"/>
      <w:b/>
      <w:bCs/>
      <w:color w:val="A9D4DB" w:themeColor="accent1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2F7EAA"/>
    <w:rPr>
      <w:rFonts w:asciiTheme="majorHAnsi" w:eastAsiaTheme="majorEastAsia" w:hAnsiTheme="majorHAnsi" w:cstheme="majorBidi"/>
      <w:b/>
      <w:bCs/>
      <w:i/>
      <w:iCs/>
      <w:color w:val="A9D4DB" w:themeColor="accent1"/>
    </w:rPr>
  </w:style>
  <w:style w:type="paragraph" w:customStyle="1" w:styleId="BodyContactInfo">
    <w:name w:val="Body Contact Info"/>
    <w:basedOn w:val="BodyText"/>
    <w:rsid w:val="006073AB"/>
    <w:pPr>
      <w:spacing w:before="40" w:line="360" w:lineRule="auto"/>
    </w:pPr>
  </w:style>
  <w:style w:type="paragraph" w:customStyle="1" w:styleId="SkillsBullets">
    <w:name w:val="Skills Bullets"/>
    <w:basedOn w:val="BulletsSkills"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F7EAA"/>
    <w:pPr>
      <w:pBdr>
        <w:bottom w:val="single" w:sz="8" w:space="4" w:color="A9D4D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C7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EAA"/>
    <w:rPr>
      <w:rFonts w:asciiTheme="majorHAnsi" w:eastAsiaTheme="majorEastAsia" w:hAnsiTheme="majorHAnsi" w:cstheme="majorBidi"/>
      <w:color w:val="5C7C3F" w:themeColor="text2" w:themeShade="BF"/>
      <w:spacing w:val="5"/>
      <w:sz w:val="52"/>
      <w:szCs w:val="52"/>
    </w:rPr>
  </w:style>
  <w:style w:type="character" w:customStyle="1" w:styleId="ItalicJobLocation">
    <w:name w:val="Italic Job Location"/>
    <w:basedOn w:val="DefaultParagraphFont"/>
    <w:uiPriority w:val="1"/>
    <w:semiHidden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adjustRightInd w:val="0"/>
      <w:spacing w:before="43" w:line="200" w:lineRule="atLeast"/>
      <w:textAlignment w:val="center"/>
    </w:pPr>
    <w:rPr>
      <w:rFonts w:eastAsiaTheme="minorHAnsi"/>
      <w:color w:val="000000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F7EAA"/>
    <w:pPr>
      <w:numPr>
        <w:ilvl w:val="1"/>
      </w:numPr>
    </w:pPr>
    <w:rPr>
      <w:rFonts w:asciiTheme="majorHAnsi" w:eastAsiaTheme="majorEastAsia" w:hAnsiTheme="majorHAnsi" w:cstheme="majorBidi"/>
      <w:i/>
      <w:iCs/>
      <w:color w:val="A9D4D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EAA"/>
    <w:rPr>
      <w:rFonts w:asciiTheme="majorHAnsi" w:eastAsiaTheme="majorEastAsia" w:hAnsiTheme="majorHAnsi" w:cstheme="majorBidi"/>
      <w:i/>
      <w:iCs/>
      <w:color w:val="A9D4DB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rsid w:val="00913A01"/>
    <w:pPr>
      <w:spacing w:before="240"/>
      <w:ind w:left="14"/>
    </w:pPr>
    <w:rPr>
      <w:b/>
      <w:bCs/>
      <w:szCs w:val="20"/>
    </w:rPr>
  </w:style>
  <w:style w:type="paragraph" w:customStyle="1" w:styleId="DateRange">
    <w:name w:val="Date Range"/>
    <w:basedOn w:val="Normal"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rsid w:val="009F58A6"/>
    <w:pPr>
      <w:spacing w:before="100" w:line="240" w:lineRule="auto"/>
    </w:pPr>
    <w:rPr>
      <w:rFonts w:asciiTheme="majorHAnsi" w:hAnsiTheme="majorHAnsi"/>
    </w:rPr>
  </w:style>
  <w:style w:type="character" w:customStyle="1" w:styleId="Greentext">
    <w:name w:val="Green text"/>
    <w:uiPriority w:val="1"/>
    <w:rsid w:val="009F58A6"/>
    <w:rPr>
      <w:color w:val="7CA655" w:themeColor="text2"/>
    </w:rPr>
  </w:style>
  <w:style w:type="paragraph" w:customStyle="1" w:styleId="Jobdescription">
    <w:name w:val="Job description"/>
    <w:basedOn w:val="Normal"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rsid w:val="00913A01"/>
    <w:pPr>
      <w:spacing w:before="240" w:line="247" w:lineRule="auto"/>
      <w:ind w:left="14"/>
    </w:pPr>
    <w:rPr>
      <w:sz w:val="20"/>
    </w:rPr>
  </w:style>
  <w:style w:type="character" w:customStyle="1" w:styleId="Bluetext">
    <w:name w:val="Blue text"/>
    <w:uiPriority w:val="1"/>
    <w:rsid w:val="009F58A6"/>
    <w:rPr>
      <w:color w:val="4495A2" w:themeColor="accent3"/>
    </w:rPr>
  </w:style>
  <w:style w:type="paragraph" w:customStyle="1" w:styleId="Company">
    <w:name w:val="Company"/>
    <w:basedOn w:val="Normal"/>
    <w:rsid w:val="006073AB"/>
    <w:rPr>
      <w:rFonts w:asciiTheme="majorHAnsi" w:hAnsiTheme="majorHAnsi"/>
    </w:rPr>
  </w:style>
  <w:style w:type="character" w:customStyle="1" w:styleId="Magentatext">
    <w:name w:val="Magenta text"/>
    <w:uiPriority w:val="1"/>
    <w:rsid w:val="006073AB"/>
    <w:rPr>
      <w:color w:val="AA5881" w:themeColor="accent4"/>
    </w:rPr>
  </w:style>
  <w:style w:type="character" w:customStyle="1" w:styleId="Graytext">
    <w:name w:val="Gray text"/>
    <w:uiPriority w:val="1"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EAA"/>
    <w:rPr>
      <w:rFonts w:asciiTheme="majorHAnsi" w:eastAsiaTheme="majorEastAsia" w:hAnsiTheme="majorHAnsi" w:cstheme="majorBidi"/>
      <w:color w:val="397C8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EAA"/>
    <w:rPr>
      <w:rFonts w:asciiTheme="majorHAnsi" w:eastAsiaTheme="majorEastAsia" w:hAnsiTheme="majorHAnsi" w:cstheme="majorBidi"/>
      <w:i/>
      <w:iCs/>
      <w:color w:val="397C8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E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EAA"/>
    <w:rPr>
      <w:rFonts w:asciiTheme="majorHAnsi" w:eastAsiaTheme="majorEastAsia" w:hAnsiTheme="majorHAnsi" w:cstheme="majorBidi"/>
      <w:color w:val="A9D4DB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E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EAA"/>
    <w:pPr>
      <w:spacing w:line="240" w:lineRule="auto"/>
    </w:pPr>
    <w:rPr>
      <w:b/>
      <w:bCs/>
      <w:color w:val="A9D4DB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2F7EAA"/>
    <w:rPr>
      <w:b/>
      <w:bCs/>
    </w:rPr>
  </w:style>
  <w:style w:type="character" w:styleId="Emphasis">
    <w:name w:val="Emphasis"/>
    <w:basedOn w:val="DefaultParagraphFont"/>
    <w:uiPriority w:val="20"/>
    <w:qFormat/>
    <w:rsid w:val="002F7EAA"/>
    <w:rPr>
      <w:i/>
      <w:iCs/>
    </w:rPr>
  </w:style>
  <w:style w:type="paragraph" w:styleId="NoSpacing">
    <w:name w:val="No Spacing"/>
    <w:uiPriority w:val="1"/>
    <w:qFormat/>
    <w:rsid w:val="002F7E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7E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7E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EAA"/>
    <w:pPr>
      <w:pBdr>
        <w:bottom w:val="single" w:sz="4" w:space="4" w:color="A9D4DB" w:themeColor="accent1"/>
      </w:pBdr>
      <w:spacing w:before="200" w:after="280"/>
      <w:ind w:left="936" w:right="936"/>
    </w:pPr>
    <w:rPr>
      <w:b/>
      <w:bCs/>
      <w:i/>
      <w:iCs/>
      <w:color w:val="A9D4D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EAA"/>
    <w:rPr>
      <w:b/>
      <w:bCs/>
      <w:i/>
      <w:iCs/>
      <w:color w:val="A9D4DB" w:themeColor="accent1"/>
    </w:rPr>
  </w:style>
  <w:style w:type="character" w:styleId="SubtleEmphasis">
    <w:name w:val="Subtle Emphasis"/>
    <w:basedOn w:val="DefaultParagraphFont"/>
    <w:uiPriority w:val="19"/>
    <w:qFormat/>
    <w:rsid w:val="002F7EA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7EAA"/>
    <w:rPr>
      <w:b/>
      <w:bCs/>
      <w:i/>
      <w:iCs/>
      <w:color w:val="A9D4DB" w:themeColor="accent1"/>
    </w:rPr>
  </w:style>
  <w:style w:type="character" w:styleId="SubtleReference">
    <w:name w:val="Subtle Reference"/>
    <w:basedOn w:val="DefaultParagraphFont"/>
    <w:uiPriority w:val="31"/>
    <w:qFormat/>
    <w:rsid w:val="002F7EAA"/>
    <w:rPr>
      <w:smallCaps/>
      <w:color w:val="FBE28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7EAA"/>
    <w:rPr>
      <w:b/>
      <w:bCs/>
      <w:smallCaps/>
      <w:color w:val="FBE28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7E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E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EE2075-0785-4125-81C2-AC57ACB1A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B1CC3-A6E6-45BB-B5D3-4A9C494EC9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5A5BD1B-8179-4402-B504-DCF89C18FB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CFB5D8-5DD5-4A28-A49D-A1A8AB8DE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Reshma</cp:lastModifiedBy>
  <cp:revision>9</cp:revision>
  <dcterms:created xsi:type="dcterms:W3CDTF">2025-05-23T08:33:00Z</dcterms:created>
  <dcterms:modified xsi:type="dcterms:W3CDTF">2025-05-24T09:55:00Z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
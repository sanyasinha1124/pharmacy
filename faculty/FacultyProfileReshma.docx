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7023" w14:textId="45499DEA" w:rsidR="002F7EAA" w:rsidRPr="00D322E1" w:rsidRDefault="00EE35E8" w:rsidP="001D5873">
      <w:pPr>
        <w:tabs>
          <w:tab w:val="right" w:pos="10786"/>
        </w:tabs>
        <w:rPr>
          <w:rStyle w:val="Magenta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818D" wp14:editId="7AE13F2F">
                <wp:simplePos x="0" y="0"/>
                <wp:positionH relativeFrom="page">
                  <wp:align>right</wp:align>
                </wp:positionH>
                <wp:positionV relativeFrom="paragraph">
                  <wp:posOffset>-248920</wp:posOffset>
                </wp:positionV>
                <wp:extent cx="1135380" cy="1543685"/>
                <wp:effectExtent l="0" t="0" r="7620" b="0"/>
                <wp:wrapNone/>
                <wp:docPr id="32272148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35380" cy="1543685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9B58" id="Freeform 54" o:spid="_x0000_s1026" style="position:absolute;margin-left:38.2pt;margin-top:-19.6pt;width:89.4pt;height:121.55pt;rotation:180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789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" path="m,l,1194,1192,2386r597,-597l,xe" fillcolor="#4495a2 [3206]" stroked="f">
                <v:path arrowok="t" o:connecttype="custom" o:connectlocs="0,7951336;0,8723826;756497,9495021;1135380,9108777;0,7951336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ADE7" wp14:editId="7FAADB11">
                <wp:simplePos x="0" y="0"/>
                <wp:positionH relativeFrom="column">
                  <wp:posOffset>5194415</wp:posOffset>
                </wp:positionH>
                <wp:positionV relativeFrom="paragraph">
                  <wp:posOffset>-918325</wp:posOffset>
                </wp:positionV>
                <wp:extent cx="1479426" cy="753988"/>
                <wp:effectExtent l="0" t="0" r="6985" b="8255"/>
                <wp:wrapNone/>
                <wp:docPr id="6916478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79426" cy="753988"/>
                        </a:xfrm>
                        <a:custGeom>
                          <a:avLst/>
                          <a:gdLst>
                            <a:gd name="T0" fmla="+- 0 2386 1221"/>
                            <a:gd name="T1" fmla="*/ T0 w 2330"/>
                            <a:gd name="T2" fmla="+- 0 14676 14676"/>
                            <a:gd name="T3" fmla="*/ 14676 h 1165"/>
                            <a:gd name="T4" fmla="+- 0 1221 1221"/>
                            <a:gd name="T5" fmla="*/ T4 w 2330"/>
                            <a:gd name="T6" fmla="+- 0 15840 14676"/>
                            <a:gd name="T7" fmla="*/ 15840 h 1165"/>
                            <a:gd name="T8" fmla="+- 0 3550 1221"/>
                            <a:gd name="T9" fmla="*/ T8 w 2330"/>
                            <a:gd name="T10" fmla="+- 0 15840 14676"/>
                            <a:gd name="T11" fmla="*/ 15840 h 1165"/>
                            <a:gd name="T12" fmla="+- 0 2386 1221"/>
                            <a:gd name="T13" fmla="*/ T12 w 2330"/>
                            <a:gd name="T14" fmla="+- 0 14676 14676"/>
                            <a:gd name="T15" fmla="*/ 14676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30" h="1165">
                              <a:moveTo>
                                <a:pt x="1165" y="0"/>
                              </a:move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  <a:lnTo>
                                <a:pt x="1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0D" id="Freeform 57" o:spid="_x0000_s1026" style="position:absolute;margin-left:409pt;margin-top:-72.3pt;width:116.5pt;height:59.3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" path="m1165,l,1164r2329,l1165,xe" fillcolor="#e06742 [3208]" stroked="f">
                <v:path arrowok="t" o:connecttype="custom" o:connectlocs="739713,9498307;0,10251648;1478791,10251648;739713,94983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3596C" wp14:editId="3775361D">
                <wp:simplePos x="0" y="0"/>
                <wp:positionH relativeFrom="page">
                  <wp:align>right</wp:align>
                </wp:positionH>
                <wp:positionV relativeFrom="paragraph">
                  <wp:posOffset>-917055</wp:posOffset>
                </wp:positionV>
                <wp:extent cx="737808" cy="752047"/>
                <wp:effectExtent l="0" t="0" r="5715" b="0"/>
                <wp:wrapNone/>
                <wp:docPr id="200324078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37808" cy="752047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6E95" id="Freeform 55" o:spid="_x0000_s1026" style="position:absolute;margin-left:6.9pt;margin-top:-72.2pt;width:58.1pt;height:59.2pt;rotation:180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" path="m,l,1161r1161,l,xe" fillcolor="#aa5881 [3207]" stroked="f">
                <v:path arrowok="t" o:connecttype="custom" o:connectlocs="0,9500256;0,10251656;737173,10251656;0,9500256" o:connectangles="0,0,0,0"/>
                <w10:wrap anchorx="page"/>
              </v:shape>
            </w:pict>
          </mc:Fallback>
        </mc:AlternateContent>
      </w:r>
      <w:r w:rsidR="00913A01" w:rsidRPr="00547E34">
        <w:rPr>
          <w:noProof/>
          <w:szCs w:val="14"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2ED9FD65">
                <wp:simplePos x="0" y="0"/>
                <wp:positionH relativeFrom="page">
                  <wp:align>left</wp:align>
                </wp:positionH>
                <wp:positionV relativeFrom="paragraph">
                  <wp:posOffset>-727710</wp:posOffset>
                </wp:positionV>
                <wp:extent cx="7589520" cy="9869805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9869805"/>
                          <a:chOff x="-15" y="591"/>
                          <a:chExt cx="11953" cy="15250"/>
                        </a:xfrm>
                      </wpg:grpSpPr>
                      <wps:wsp>
                        <wps:cNvPr id="65" name="Freeform 51"/>
                        <wps:cNvSpPr>
                          <a:spLocks/>
                        </wps:cNvSpPr>
                        <wps:spPr bwMode="auto">
                          <a:xfrm>
                            <a:off x="10743" y="591"/>
                            <a:ext cx="1195" cy="1195"/>
                          </a:xfrm>
                          <a:custGeom>
                            <a:avLst/>
                            <a:gdLst>
                              <a:gd name="T0" fmla="+- 0 10760 10760"/>
                              <a:gd name="T1" fmla="*/ T0 w 1195"/>
                              <a:gd name="T2" fmla="+- 0 591 591"/>
                              <a:gd name="T3" fmla="*/ 591 h 1195"/>
                              <a:gd name="T4" fmla="+- 0 11955 10760"/>
                              <a:gd name="T5" fmla="*/ T4 w 1195"/>
                              <a:gd name="T6" fmla="+- 0 1786 591"/>
                              <a:gd name="T7" fmla="*/ 1786 h 1195"/>
                              <a:gd name="T8" fmla="+- 0 10760 10760"/>
                              <a:gd name="T9" fmla="*/ T8 w 1195"/>
                              <a:gd name="T10" fmla="+- 0 591 591"/>
                              <a:gd name="T11" fmla="*/ 591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5" h="1195">
                                <a:moveTo>
                                  <a:pt x="0" y="0"/>
                                </a:moveTo>
                                <a:lnTo>
                                  <a:pt x="1195" y="1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D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69C8" id="Group 59" o:spid="_x0000_s1026" alt="Decorative" style="position:absolute;margin-left:0;margin-top:-57.3pt;width:597.6pt;height:777.15pt;z-index:-251646976;mso-position-horizontal:left;mso-position-horizontal-relative:page" coordorigin="-15,591" coordsize="11953,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">
                <v:shape id="Freeform 51" o:spid="_x0000_s1027" style="position:absolute;left:10743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<v:path arrowok="t" o:connecttype="custom" o:connectlocs="0,591;1195,1786;0,591" o:connectangles="0,0,0"/>
                </v:shape>
                <v:group id="Group 53" o:spid="_x0000_s1028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29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0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1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2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1D5873">
        <w:rPr>
          <w:rStyle w:val="Magentatext"/>
        </w:rPr>
        <w:tab/>
      </w:r>
    </w:p>
    <w:p w14:paraId="2B351952" w14:textId="29601342" w:rsidR="00D322E1" w:rsidRPr="00D322E1" w:rsidRDefault="00ED077D" w:rsidP="00EE35E8">
      <w:pPr>
        <w:pStyle w:val="BodyContactInfo"/>
        <w:tabs>
          <w:tab w:val="left" w:pos="7560"/>
        </w:tabs>
        <w:rPr>
          <w:rStyle w:val="Magentatext"/>
        </w:rPr>
      </w:pPr>
      <w:r>
        <w:rPr>
          <w:noProof/>
          <w:szCs w:val="1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636A9" wp14:editId="65CFA184">
                <wp:simplePos x="0" y="0"/>
                <wp:positionH relativeFrom="margin">
                  <wp:align>center</wp:align>
                </wp:positionH>
                <wp:positionV relativeFrom="page">
                  <wp:posOffset>1226820</wp:posOffset>
                </wp:positionV>
                <wp:extent cx="1751965" cy="1838325"/>
                <wp:effectExtent l="0" t="0" r="19685" b="28575"/>
                <wp:wrapNone/>
                <wp:docPr id="84742578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C9D3" w14:textId="12C4D0E0" w:rsidR="00ED077D" w:rsidRDefault="00ED077D" w:rsidP="00ED0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36C53" wp14:editId="64491136">
                                  <wp:extent cx="1343025" cy="1681920"/>
                                  <wp:effectExtent l="0" t="0" r="0" b="0"/>
                                  <wp:docPr id="580313029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8937" cy="1714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6A9" id="Rectangle: Diagonal Corners Rounded 29" o:spid="_x0000_s1026" style="position:absolute;margin-left:0;margin-top:96.6pt;width:137.95pt;height:144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175196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" adj="-11796480,,5400" path="m292000,l1751965,r,l1751965,1546325v,161267,-130733,292000,-292000,292000l,1838325r,l,292000c,130733,130733,,292000,xe" fillcolor="#a9d4db [3204]" strokecolor="#112528 [484]" strokeweight="1pt">
                <v:stroke joinstyle="miter"/>
                <v:formulas/>
                <v:path arrowok="t" o:connecttype="custom" o:connectlocs="292000,0;1751965,0;1751965,0;1751965,1546325;1459965,1838325;0,1838325;0,1838325;0,292000;292000,0" o:connectangles="0,0,0,0,0,0,0,0,0" textboxrect="0,0,1751965,1838325"/>
                <v:textbox>
                  <w:txbxContent>
                    <w:p w14:paraId="3A31C9D3" w14:textId="12C4D0E0" w:rsidR="00ED077D" w:rsidRDefault="00ED077D" w:rsidP="00ED0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736C53" wp14:editId="64491136">
                            <wp:extent cx="1343025" cy="1681920"/>
                            <wp:effectExtent l="0" t="0" r="0" b="0"/>
                            <wp:docPr id="580313029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8937" cy="1714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22E1" w:rsidRPr="00D322E1">
        <w:rPr>
          <w:rStyle w:val="Magentatext"/>
        </w:rPr>
        <w:t xml:space="preserve"> </w:t>
      </w:r>
      <w:r w:rsidR="00EE35E8">
        <w:rPr>
          <w:rStyle w:val="Magentatext"/>
        </w:rPr>
        <w:tab/>
      </w:r>
    </w:p>
    <w:p w14:paraId="1D16EA28" w14:textId="23E87F15" w:rsidR="002F7EAA" w:rsidRPr="002F7EAA" w:rsidRDefault="002F7EAA" w:rsidP="00F5689F">
      <w:pPr>
        <w:rPr>
          <w:sz w:val="20"/>
          <w:szCs w:val="20"/>
        </w:rPr>
      </w:pPr>
    </w:p>
    <w:p w14:paraId="7A382769" w14:textId="00D692F4" w:rsidR="001D5873" w:rsidRDefault="000A1444" w:rsidP="000A1444">
      <w:pPr>
        <w:spacing w:after="0"/>
      </w:pPr>
      <w:r>
        <w:rPr>
          <w:rFonts w:asciiTheme="majorHAnsi" w:hAnsi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3F86" wp14:editId="5BE2B47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542925" cy="2381250"/>
                <wp:effectExtent l="0" t="0" r="9525" b="0"/>
                <wp:wrapSquare wrapText="bothSides"/>
                <wp:docPr id="20655885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181B" w14:textId="77777777" w:rsidR="000A1444" w:rsidRPr="002F7EAA" w:rsidRDefault="000A1444" w:rsidP="000A1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EAA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3F86" id="Rectangle 31" o:spid="_x0000_s1026" style="position:absolute;margin-left:0;margin-top:0;width:42.75pt;height:187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" fillcolor="#b0ca98 [1951]" stroked="f" strokeweight="1pt">
                <v:textbox style="layout-flow:vertical;mso-layout-flow-alt:bottom-to-top">
                  <w:txbxContent>
                    <w:p w14:paraId="0B76181B" w14:textId="77777777" w:rsidR="000A1444" w:rsidRPr="002F7EAA" w:rsidRDefault="000A1444" w:rsidP="000A144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EAA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F7EAA">
        <w:t xml:space="preserve">                   </w:t>
      </w:r>
      <w:r>
        <w:t xml:space="preserve">     </w:t>
      </w:r>
      <w:r w:rsidR="001D5873">
        <w:t xml:space="preserve">                       </w:t>
      </w:r>
    </w:p>
    <w:p w14:paraId="3A93A741" w14:textId="1070A09F" w:rsidR="001D5873" w:rsidRDefault="001D5873" w:rsidP="000A1444">
      <w:pPr>
        <w:spacing w:after="0"/>
      </w:pPr>
    </w:p>
    <w:p w14:paraId="658BD298" w14:textId="3290E67C" w:rsidR="001D5873" w:rsidRDefault="001D5873" w:rsidP="000A1444">
      <w:pPr>
        <w:spacing w:after="0"/>
      </w:pPr>
    </w:p>
    <w:p w14:paraId="6941905C" w14:textId="25B0D30A" w:rsidR="001D5873" w:rsidRDefault="001D5873" w:rsidP="000A1444">
      <w:pPr>
        <w:spacing w:after="0"/>
      </w:pPr>
    </w:p>
    <w:p w14:paraId="69AAFEDB" w14:textId="2E88DDEA" w:rsidR="001D5873" w:rsidRDefault="001D5873" w:rsidP="000A1444">
      <w:pPr>
        <w:spacing w:after="0"/>
      </w:pPr>
    </w:p>
    <w:p w14:paraId="7B076EC3" w14:textId="5EC069DD" w:rsidR="001D5873" w:rsidRDefault="001D5873" w:rsidP="000A1444">
      <w:pPr>
        <w:spacing w:after="0"/>
      </w:pPr>
    </w:p>
    <w:p w14:paraId="665F19E0" w14:textId="77777777" w:rsidR="001D5873" w:rsidRDefault="001D5873" w:rsidP="000A1444">
      <w:pPr>
        <w:spacing w:after="0"/>
      </w:pPr>
    </w:p>
    <w:p w14:paraId="1D8E9D29" w14:textId="77777777" w:rsidR="001D5873" w:rsidRDefault="001D5873" w:rsidP="000A1444">
      <w:pPr>
        <w:spacing w:after="0"/>
      </w:pPr>
    </w:p>
    <w:p w14:paraId="25D41231" w14:textId="0F31DA5F" w:rsidR="000A1444" w:rsidRPr="000A1444" w:rsidRDefault="0016086D" w:rsidP="0016086D">
      <w:pPr>
        <w:spacing w:after="0"/>
        <w:jc w:val="center"/>
        <w:rPr>
          <w:rFonts w:ascii="Brush Script MT" w:hAnsi="Brush Script MT"/>
          <w:sz w:val="60"/>
          <w:szCs w:val="60"/>
        </w:rPr>
      </w:pPr>
      <w:r>
        <w:rPr>
          <w:rFonts w:ascii="Brush Script MT" w:hAnsi="Brush Script MT"/>
          <w:sz w:val="60"/>
          <w:szCs w:val="60"/>
        </w:rPr>
        <w:t>Ms. Reshma Dnyaneshwar Chaudhari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035"/>
        <w:gridCol w:w="2640"/>
      </w:tblGrid>
      <w:tr w:rsidR="00EE35E8" w14:paraId="0BEADE90" w14:textId="77777777" w:rsidTr="0016086D">
        <w:trPr>
          <w:trHeight w:val="413"/>
          <w:jc w:val="center"/>
        </w:trPr>
        <w:tc>
          <w:tcPr>
            <w:tcW w:w="2550" w:type="dxa"/>
            <w:vAlign w:val="bottom"/>
          </w:tcPr>
          <w:p w14:paraId="53CAB379" w14:textId="3067005F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4675" w:type="dxa"/>
            <w:gridSpan w:val="2"/>
          </w:tcPr>
          <w:p w14:paraId="22540259" w14:textId="2939D7BB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M. Pharm </w:t>
            </w:r>
          </w:p>
        </w:tc>
      </w:tr>
      <w:tr w:rsidR="000A1444" w14:paraId="4F97EAC3" w14:textId="77777777" w:rsidTr="0016086D">
        <w:trPr>
          <w:trHeight w:val="350"/>
          <w:jc w:val="center"/>
        </w:trPr>
        <w:tc>
          <w:tcPr>
            <w:tcW w:w="2550" w:type="dxa"/>
            <w:vAlign w:val="center"/>
          </w:tcPr>
          <w:p w14:paraId="52D55D9D" w14:textId="6D881116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4675" w:type="dxa"/>
            <w:gridSpan w:val="2"/>
          </w:tcPr>
          <w:p w14:paraId="5E75284D" w14:textId="0AB67640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Pharmaceutics</w:t>
            </w:r>
          </w:p>
        </w:tc>
      </w:tr>
      <w:tr w:rsidR="000A1444" w14:paraId="3FFC1B9F" w14:textId="77777777" w:rsidTr="0016086D">
        <w:trPr>
          <w:trHeight w:val="260"/>
          <w:jc w:val="center"/>
        </w:trPr>
        <w:tc>
          <w:tcPr>
            <w:tcW w:w="2550" w:type="dxa"/>
            <w:vAlign w:val="center"/>
          </w:tcPr>
          <w:p w14:paraId="02A2F3D4" w14:textId="39B3C069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675" w:type="dxa"/>
            <w:gridSpan w:val="2"/>
          </w:tcPr>
          <w:p w14:paraId="4070BC7F" w14:textId="69D9164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Pharmaceutics</w:t>
            </w:r>
          </w:p>
        </w:tc>
      </w:tr>
      <w:tr w:rsidR="000A1444" w14:paraId="2E865BA8" w14:textId="77777777" w:rsidTr="0016086D">
        <w:trPr>
          <w:trHeight w:val="377"/>
          <w:jc w:val="center"/>
        </w:trPr>
        <w:tc>
          <w:tcPr>
            <w:tcW w:w="2550" w:type="dxa"/>
            <w:vAlign w:val="center"/>
          </w:tcPr>
          <w:p w14:paraId="4D7BAC3D" w14:textId="6050BF62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4675" w:type="dxa"/>
            <w:gridSpan w:val="2"/>
          </w:tcPr>
          <w:p w14:paraId="1C8B7EA6" w14:textId="68E19E4A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Lecturer</w:t>
            </w:r>
          </w:p>
        </w:tc>
      </w:tr>
      <w:tr w:rsidR="001D5873" w14:paraId="56254F9A" w14:textId="66401F60" w:rsidTr="0016086D">
        <w:trPr>
          <w:trHeight w:val="332"/>
          <w:jc w:val="center"/>
        </w:trPr>
        <w:tc>
          <w:tcPr>
            <w:tcW w:w="2550" w:type="dxa"/>
            <w:vAlign w:val="center"/>
          </w:tcPr>
          <w:p w14:paraId="673D11B9" w14:textId="52F2B941" w:rsidR="001D5873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035" w:type="dxa"/>
          </w:tcPr>
          <w:p w14:paraId="2CDDDAF2" w14:textId="516A7928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Industry: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640" w:type="dxa"/>
          </w:tcPr>
          <w:p w14:paraId="45008449" w14:textId="729FB97E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B3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month</w:t>
            </w:r>
            <w:r w:rsidR="009310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0A1444" w14:paraId="18234AB5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6CB0F209" w14:textId="5675F032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</w:t>
            </w:r>
          </w:p>
        </w:tc>
        <w:tc>
          <w:tcPr>
            <w:tcW w:w="4675" w:type="dxa"/>
            <w:gridSpan w:val="2"/>
          </w:tcPr>
          <w:p w14:paraId="5B424378" w14:textId="1DDD6AA0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</w:p>
        </w:tc>
      </w:tr>
      <w:tr w:rsidR="000A1444" w14:paraId="2E6131F8" w14:textId="77777777" w:rsidTr="0016086D">
        <w:trPr>
          <w:trHeight w:val="548"/>
          <w:jc w:val="center"/>
        </w:trPr>
        <w:tc>
          <w:tcPr>
            <w:tcW w:w="2550" w:type="dxa"/>
            <w:vAlign w:val="center"/>
          </w:tcPr>
          <w:p w14:paraId="517F63AF" w14:textId="08716259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Award/Recognition</w:t>
            </w:r>
          </w:p>
        </w:tc>
        <w:tc>
          <w:tcPr>
            <w:tcW w:w="4675" w:type="dxa"/>
            <w:gridSpan w:val="2"/>
          </w:tcPr>
          <w:p w14:paraId="1F201F65" w14:textId="6AD2344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</w:t>
            </w:r>
          </w:p>
        </w:tc>
      </w:tr>
      <w:tr w:rsidR="000A1444" w14:paraId="3E2E57D8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1FD9048F" w14:textId="58DF1FD0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Membership</w:t>
            </w:r>
          </w:p>
        </w:tc>
        <w:tc>
          <w:tcPr>
            <w:tcW w:w="4675" w:type="dxa"/>
            <w:gridSpan w:val="2"/>
          </w:tcPr>
          <w:p w14:paraId="63909EF0" w14:textId="799C98C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</w:t>
            </w:r>
          </w:p>
        </w:tc>
      </w:tr>
      <w:tr w:rsidR="000A1444" w14:paraId="6B468394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7B67FF8C" w14:textId="00E83BDC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  <w:gridSpan w:val="2"/>
          </w:tcPr>
          <w:p w14:paraId="5FC38808" w14:textId="51E999F4" w:rsidR="0016086D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reshmachaudhari914@gmail.com</w:t>
            </w:r>
          </w:p>
        </w:tc>
      </w:tr>
    </w:tbl>
    <w:p w14:paraId="4404F60A" w14:textId="4AD821E6" w:rsidR="000A1444" w:rsidRPr="002F7EAA" w:rsidRDefault="000A1444" w:rsidP="00F5689F">
      <w:pPr>
        <w:rPr>
          <w:rFonts w:asciiTheme="majorHAnsi" w:hAnsiTheme="majorHAnsi"/>
          <w:sz w:val="60"/>
          <w:szCs w:val="60"/>
        </w:rPr>
      </w:pPr>
    </w:p>
    <w:p w14:paraId="37F236CB" w14:textId="3C2A9388" w:rsidR="002F7EAA" w:rsidRPr="002F7EAA" w:rsidRDefault="002F7EAA" w:rsidP="00F5689F">
      <w:pPr>
        <w:rPr>
          <w:rFonts w:asciiTheme="majorHAnsi" w:hAnsiTheme="majorHAnsi"/>
          <w:sz w:val="60"/>
          <w:szCs w:val="60"/>
        </w:rPr>
      </w:pPr>
    </w:p>
    <w:sectPr w:rsidR="002F7EAA" w:rsidRPr="002F7EAA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F5F1" w14:textId="77777777" w:rsidR="00B97FEF" w:rsidRDefault="00B97FEF" w:rsidP="00B11DD2">
      <w:pPr>
        <w:spacing w:line="240" w:lineRule="auto"/>
      </w:pPr>
      <w:r>
        <w:separator/>
      </w:r>
    </w:p>
  </w:endnote>
  <w:endnote w:type="continuationSeparator" w:id="0">
    <w:p w14:paraId="61CDA8D8" w14:textId="77777777" w:rsidR="00B97FEF" w:rsidRDefault="00B97FE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2F37" w14:textId="77777777" w:rsidR="00B97FEF" w:rsidRDefault="00B97FEF" w:rsidP="00B11DD2">
      <w:pPr>
        <w:spacing w:line="240" w:lineRule="auto"/>
      </w:pPr>
      <w:r>
        <w:separator/>
      </w:r>
    </w:p>
  </w:footnote>
  <w:footnote w:type="continuationSeparator" w:id="0">
    <w:p w14:paraId="5467D376" w14:textId="77777777" w:rsidR="00B97FEF" w:rsidRDefault="00B97FE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1444"/>
    <w:rsid w:val="000A3E8A"/>
    <w:rsid w:val="0016086D"/>
    <w:rsid w:val="001A4837"/>
    <w:rsid w:val="001D5873"/>
    <w:rsid w:val="002A5ECC"/>
    <w:rsid w:val="002D4726"/>
    <w:rsid w:val="002F7EAA"/>
    <w:rsid w:val="00340C75"/>
    <w:rsid w:val="00352545"/>
    <w:rsid w:val="003573DD"/>
    <w:rsid w:val="003E6D64"/>
    <w:rsid w:val="00465C3C"/>
    <w:rsid w:val="004B050E"/>
    <w:rsid w:val="00504D12"/>
    <w:rsid w:val="00547E34"/>
    <w:rsid w:val="00572FC9"/>
    <w:rsid w:val="005D49CA"/>
    <w:rsid w:val="006073AB"/>
    <w:rsid w:val="006123CC"/>
    <w:rsid w:val="006309F2"/>
    <w:rsid w:val="00675495"/>
    <w:rsid w:val="006B3226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3102E"/>
    <w:rsid w:val="009972BF"/>
    <w:rsid w:val="009D7AD8"/>
    <w:rsid w:val="009E4267"/>
    <w:rsid w:val="009F58A6"/>
    <w:rsid w:val="00A635D5"/>
    <w:rsid w:val="00A82D03"/>
    <w:rsid w:val="00AB4245"/>
    <w:rsid w:val="00AC38FD"/>
    <w:rsid w:val="00AE0078"/>
    <w:rsid w:val="00B037D4"/>
    <w:rsid w:val="00B11DD2"/>
    <w:rsid w:val="00B31AEA"/>
    <w:rsid w:val="00B51D00"/>
    <w:rsid w:val="00B64619"/>
    <w:rsid w:val="00B80EE9"/>
    <w:rsid w:val="00B84623"/>
    <w:rsid w:val="00B97FEF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13747"/>
    <w:rsid w:val="00E6525B"/>
    <w:rsid w:val="00E930E1"/>
    <w:rsid w:val="00E97CB2"/>
    <w:rsid w:val="00ED077D"/>
    <w:rsid w:val="00ED6E70"/>
    <w:rsid w:val="00EE35E8"/>
    <w:rsid w:val="00EF10F2"/>
    <w:rsid w:val="00F06E5C"/>
    <w:rsid w:val="00F41ACF"/>
    <w:rsid w:val="00F5689F"/>
    <w:rsid w:val="00F7064C"/>
    <w:rsid w:val="00FA3C8D"/>
    <w:rsid w:val="00FC78D4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1D0FF4-263F-4753-BA4A-31BE109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AA"/>
  </w:style>
  <w:style w:type="paragraph" w:styleId="Heading1">
    <w:name w:val="heading 1"/>
    <w:basedOn w:val="Normal"/>
    <w:next w:val="Normal"/>
    <w:link w:val="Heading1Char"/>
    <w:uiPriority w:val="9"/>
    <w:qFormat/>
    <w:rsid w:val="002F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2F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D4DB" w:themeColor="accent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2F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2F7EAA"/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2F7EAA"/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customStyle="1" w:styleId="BodyContactInfo">
    <w:name w:val="Body Contact Info"/>
    <w:basedOn w:val="BodyText"/>
    <w:rsid w:val="006073AB"/>
    <w:pPr>
      <w:spacing w:before="40" w:line="360" w:lineRule="auto"/>
    </w:pPr>
  </w:style>
  <w:style w:type="paragraph" w:customStyle="1" w:styleId="SkillsBullets">
    <w:name w:val="Skills Bullets"/>
    <w:basedOn w:val="BulletsSkills"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F7EAA"/>
    <w:pPr>
      <w:pBdr>
        <w:bottom w:val="single" w:sz="8" w:space="4" w:color="A9D4D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EAA"/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EAA"/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rsid w:val="00913A01"/>
    <w:pPr>
      <w:spacing w:before="240"/>
      <w:ind w:left="14"/>
    </w:pPr>
    <w:rPr>
      <w:b/>
      <w:bCs/>
      <w:szCs w:val="20"/>
    </w:rPr>
  </w:style>
  <w:style w:type="paragraph" w:customStyle="1" w:styleId="DateRange">
    <w:name w:val="Date Range"/>
    <w:basedOn w:val="Normal"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rsid w:val="009F58A6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rsid w:val="009F58A6"/>
    <w:rPr>
      <w:color w:val="7CA655" w:themeColor="text2"/>
    </w:rPr>
  </w:style>
  <w:style w:type="paragraph" w:customStyle="1" w:styleId="Jobdescription">
    <w:name w:val="Job description"/>
    <w:basedOn w:val="Normal"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rsid w:val="00913A01"/>
    <w:pPr>
      <w:spacing w:before="240" w:line="247" w:lineRule="auto"/>
      <w:ind w:left="14"/>
    </w:pPr>
    <w:rPr>
      <w:sz w:val="20"/>
    </w:rPr>
  </w:style>
  <w:style w:type="character" w:customStyle="1" w:styleId="Bluetext">
    <w:name w:val="Blue text"/>
    <w:uiPriority w:val="1"/>
    <w:rsid w:val="009F58A6"/>
    <w:rPr>
      <w:color w:val="4495A2" w:themeColor="accent3"/>
    </w:rPr>
  </w:style>
  <w:style w:type="paragraph" w:customStyle="1" w:styleId="Company">
    <w:name w:val="Company"/>
    <w:basedOn w:val="Normal"/>
    <w:rsid w:val="006073AB"/>
    <w:rPr>
      <w:rFonts w:asciiTheme="majorHAnsi" w:hAnsiTheme="majorHAnsi"/>
    </w:rPr>
  </w:style>
  <w:style w:type="character" w:customStyle="1" w:styleId="Magentatext">
    <w:name w:val="Magenta text"/>
    <w:uiPriority w:val="1"/>
    <w:rsid w:val="006073AB"/>
    <w:rPr>
      <w:color w:val="AA5881" w:themeColor="accent4"/>
    </w:rPr>
  </w:style>
  <w:style w:type="character" w:customStyle="1" w:styleId="Graytext">
    <w:name w:val="Gray text"/>
    <w:uiPriority w:val="1"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A"/>
    <w:rPr>
      <w:rFonts w:asciiTheme="majorHAnsi" w:eastAsiaTheme="majorEastAsia" w:hAnsiTheme="majorHAnsi" w:cstheme="majorBidi"/>
      <w:color w:val="397C8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A"/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A"/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EAA"/>
    <w:pPr>
      <w:spacing w:line="240" w:lineRule="auto"/>
    </w:pPr>
    <w:rPr>
      <w:b/>
      <w:bCs/>
      <w:color w:val="A9D4D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F7EAA"/>
    <w:rPr>
      <w:b/>
      <w:bCs/>
    </w:rPr>
  </w:style>
  <w:style w:type="character" w:styleId="Emphasis">
    <w:name w:val="Emphasis"/>
    <w:basedOn w:val="DefaultParagraphFont"/>
    <w:uiPriority w:val="20"/>
    <w:qFormat/>
    <w:rsid w:val="002F7EAA"/>
    <w:rPr>
      <w:i/>
      <w:iCs/>
    </w:rPr>
  </w:style>
  <w:style w:type="paragraph" w:styleId="NoSpacing">
    <w:name w:val="No Spacing"/>
    <w:uiPriority w:val="1"/>
    <w:qFormat/>
    <w:rsid w:val="002F7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A"/>
    <w:pPr>
      <w:pBdr>
        <w:bottom w:val="single" w:sz="4" w:space="4" w:color="A9D4DB" w:themeColor="accent1"/>
      </w:pBdr>
      <w:spacing w:before="200" w:after="280"/>
      <w:ind w:left="936" w:right="936"/>
    </w:pPr>
    <w:rPr>
      <w:b/>
      <w:bCs/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A"/>
    <w:rPr>
      <w:b/>
      <w:bCs/>
      <w:i/>
      <w:iCs/>
      <w:color w:val="A9D4DB" w:themeColor="accent1"/>
    </w:rPr>
  </w:style>
  <w:style w:type="character" w:styleId="SubtleEmphasis">
    <w:name w:val="Subtle Emphasis"/>
    <w:basedOn w:val="DefaultParagraphFont"/>
    <w:uiPriority w:val="19"/>
    <w:qFormat/>
    <w:rsid w:val="002F7E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7EAA"/>
    <w:rPr>
      <w:b/>
      <w:bCs/>
      <w:i/>
      <w:iCs/>
      <w:color w:val="A9D4DB" w:themeColor="accent1"/>
    </w:rPr>
  </w:style>
  <w:style w:type="character" w:styleId="SubtleReference">
    <w:name w:val="Subtle Reference"/>
    <w:basedOn w:val="DefaultParagraphFont"/>
    <w:uiPriority w:val="31"/>
    <w:qFormat/>
    <w:rsid w:val="002F7EAA"/>
    <w:rPr>
      <w:smallCaps/>
      <w:color w:val="FBE2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EAA"/>
    <w:rPr>
      <w:b/>
      <w:bCs/>
      <w:smallCaps/>
      <w:color w:val="FBE2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5A5BD1B-8179-4402-B504-DCF89C18F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Reshma</cp:lastModifiedBy>
  <cp:revision>5</cp:revision>
  <dcterms:created xsi:type="dcterms:W3CDTF">2023-04-05T04:36:00Z</dcterms:created>
  <dcterms:modified xsi:type="dcterms:W3CDTF">2025-05-23T07:55:00Z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